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03" w:rsidRPr="00972198" w:rsidRDefault="00463893" w:rsidP="008D4F87">
      <w:pPr>
        <w:jc w:val="center"/>
        <w:rPr>
          <w:rFonts w:asciiTheme="minorHAnsi" w:hAnsiTheme="minorHAnsi" w:cstheme="minorHAnsi"/>
          <w:sz w:val="36"/>
          <w:szCs w:val="36"/>
          <w:lang w:val="en-GB"/>
        </w:rPr>
      </w:pPr>
      <w:r w:rsidRPr="00972198">
        <w:rPr>
          <w:rFonts w:asciiTheme="minorHAnsi" w:hAnsiTheme="minorHAnsi" w:cstheme="minorHAnsi"/>
          <w:b/>
          <w:bCs/>
          <w:sz w:val="36"/>
          <w:szCs w:val="36"/>
          <w:lang w:val="en-GB"/>
        </w:rPr>
        <w:t>A</w:t>
      </w:r>
      <w:r w:rsidRPr="00972198">
        <w:rPr>
          <w:rFonts w:asciiTheme="minorHAnsi" w:hAnsiTheme="minorHAnsi" w:cstheme="minorHAnsi"/>
          <w:b/>
          <w:bCs/>
          <w:sz w:val="32"/>
          <w:szCs w:val="32"/>
          <w:lang w:val="en-GB"/>
        </w:rPr>
        <w:t xml:space="preserve">RPIT </w:t>
      </w:r>
      <w:r w:rsidRPr="00972198">
        <w:rPr>
          <w:rFonts w:asciiTheme="minorHAnsi" w:hAnsiTheme="minorHAnsi" w:cstheme="minorHAnsi"/>
          <w:b/>
          <w:bCs/>
          <w:sz w:val="36"/>
          <w:szCs w:val="36"/>
          <w:lang w:val="en-GB"/>
        </w:rPr>
        <w:t>M</w:t>
      </w:r>
      <w:r w:rsidRPr="00972198">
        <w:rPr>
          <w:rFonts w:asciiTheme="minorHAnsi" w:hAnsiTheme="minorHAnsi" w:cstheme="minorHAnsi"/>
          <w:b/>
          <w:bCs/>
          <w:sz w:val="32"/>
          <w:szCs w:val="32"/>
          <w:lang w:val="en-GB"/>
        </w:rPr>
        <w:t>ITTAL</w:t>
      </w:r>
    </w:p>
    <w:p w:rsidR="005F53FD" w:rsidRDefault="00D8012B" w:rsidP="00415FF6">
      <w:pPr>
        <w:jc w:val="center"/>
        <w:rPr>
          <w:rFonts w:ascii="Calibri" w:hAnsi="Calibri" w:cs="Calibri"/>
          <w:lang w:val="en-GB"/>
        </w:rPr>
      </w:pPr>
      <w:hyperlink r:id="rId8" w:history="1">
        <w:r w:rsidR="007F0403" w:rsidRPr="008D4F87">
          <w:rPr>
            <w:rStyle w:val="Hyperlink"/>
            <w:rFonts w:ascii="Calibri" w:hAnsi="Calibri" w:cs="Calibri"/>
            <w:u w:val="none"/>
            <w:lang w:val="en-GB"/>
          </w:rPr>
          <w:t>arpit.mittal90@gmail.com</w:t>
        </w:r>
      </w:hyperlink>
      <w:r w:rsidR="007F0403" w:rsidRPr="008D4F87">
        <w:rPr>
          <w:rFonts w:ascii="Calibri" w:hAnsi="Calibri" w:cs="Calibri"/>
          <w:lang w:val="en-GB"/>
        </w:rPr>
        <w:t xml:space="preserve"> </w:t>
      </w:r>
      <w:r w:rsidR="008D4F87" w:rsidRPr="008D4F87">
        <w:rPr>
          <w:rFonts w:ascii="Calibri" w:hAnsi="Calibri" w:cs="Calibri"/>
          <w:color w:val="808080" w:themeColor="background1" w:themeShade="80"/>
          <w:lang w:val="en-GB"/>
        </w:rPr>
        <w:t>|</w:t>
      </w:r>
      <w:r w:rsidR="00001BF8" w:rsidRPr="008D4F87">
        <w:rPr>
          <w:rFonts w:ascii="Calibri" w:hAnsi="Calibri" w:cs="Calibri"/>
          <w:color w:val="808080" w:themeColor="background1" w:themeShade="80"/>
          <w:lang w:val="en-GB"/>
        </w:rPr>
        <w:t xml:space="preserve"> </w:t>
      </w:r>
      <w:r w:rsidR="008C5BA7" w:rsidRPr="008D4F87">
        <w:rPr>
          <w:rFonts w:ascii="Calibri" w:hAnsi="Calibri" w:cs="Calibri"/>
          <w:lang w:val="en-GB"/>
        </w:rPr>
        <w:t>(</w:t>
      </w:r>
      <w:r w:rsidR="00355D5B" w:rsidRPr="008D4F87">
        <w:rPr>
          <w:rFonts w:ascii="Calibri" w:hAnsi="Calibri" w:cs="Calibri"/>
          <w:lang w:val="en-GB"/>
        </w:rPr>
        <w:t>+9</w:t>
      </w:r>
      <w:r w:rsidR="00415FF6">
        <w:rPr>
          <w:rFonts w:ascii="Calibri" w:hAnsi="Calibri" w:cs="Calibri"/>
          <w:lang w:val="en-GB"/>
        </w:rPr>
        <w:t>1</w:t>
      </w:r>
      <w:r w:rsidR="008C5BA7" w:rsidRPr="008D4F87">
        <w:rPr>
          <w:rFonts w:ascii="Calibri" w:hAnsi="Calibri" w:cs="Calibri"/>
          <w:lang w:val="en-GB"/>
        </w:rPr>
        <w:t xml:space="preserve">) </w:t>
      </w:r>
      <w:r w:rsidR="00415FF6">
        <w:rPr>
          <w:rFonts w:ascii="Calibri" w:hAnsi="Calibri" w:cs="Calibri"/>
          <w:lang w:val="en-GB"/>
        </w:rPr>
        <w:t>9896767754</w:t>
      </w:r>
      <w:r w:rsidR="008D4F87" w:rsidRPr="008D4F87">
        <w:rPr>
          <w:rFonts w:ascii="Calibri" w:hAnsi="Calibri" w:cs="Calibri"/>
          <w:lang w:val="en-GB"/>
        </w:rPr>
        <w:t xml:space="preserve"> </w:t>
      </w:r>
      <w:r w:rsidR="008D4F87" w:rsidRPr="008D4F87">
        <w:rPr>
          <w:rFonts w:ascii="Calibri" w:hAnsi="Calibri" w:cs="Calibri"/>
          <w:color w:val="808080" w:themeColor="background1" w:themeShade="80"/>
          <w:lang w:val="en-GB"/>
        </w:rPr>
        <w:t>|</w:t>
      </w:r>
      <w:r w:rsidR="00001BF8" w:rsidRPr="008D4F87">
        <w:rPr>
          <w:rFonts w:ascii="Calibri" w:hAnsi="Calibri" w:cs="Calibri"/>
          <w:lang w:val="en-GB"/>
        </w:rPr>
        <w:t>Skype: arpit.mittal</w:t>
      </w:r>
      <w:r w:rsidR="008D4F87" w:rsidRPr="008D4F87">
        <w:rPr>
          <w:rFonts w:ascii="Calibri" w:hAnsi="Calibri" w:cs="Calibri"/>
          <w:lang w:val="en-GB"/>
        </w:rPr>
        <w:t xml:space="preserve"> </w:t>
      </w:r>
      <w:r w:rsidR="008D4F87" w:rsidRPr="008D4F87">
        <w:rPr>
          <w:rFonts w:ascii="Calibri" w:hAnsi="Calibri" w:cs="Calibri"/>
          <w:b/>
          <w:bCs/>
          <w:color w:val="808080" w:themeColor="background1" w:themeShade="80"/>
          <w:lang w:val="en-GB"/>
        </w:rPr>
        <w:t>|</w:t>
      </w:r>
      <w:r w:rsidR="008D4F87" w:rsidRPr="008D4F87">
        <w:rPr>
          <w:rFonts w:ascii="Calibri" w:hAnsi="Calibri" w:cs="Calibri"/>
          <w:b/>
          <w:bCs/>
          <w:lang w:val="en-GB"/>
        </w:rPr>
        <w:t xml:space="preserve"> </w:t>
      </w:r>
      <w:hyperlink r:id="rId9" w:history="1">
        <w:r w:rsidR="008D4F87" w:rsidRPr="008D4F87">
          <w:rPr>
            <w:rStyle w:val="Hyperlink"/>
            <w:rFonts w:ascii="Calibri" w:hAnsi="Calibri" w:cs="Calibri"/>
            <w:u w:val="none"/>
            <w:lang w:val="en-GB"/>
          </w:rPr>
          <w:t>http://</w:t>
        </w:r>
        <w:r w:rsidR="008D4F87" w:rsidRPr="008D4F87">
          <w:rPr>
            <w:rStyle w:val="Hyperlink"/>
            <w:rFonts w:ascii="Calibri" w:hAnsi="Calibri" w:cs="Calibri"/>
            <w:u w:val="none"/>
          </w:rPr>
          <w:t>linkedin.com/in/arpitmittal90</w:t>
        </w:r>
      </w:hyperlink>
      <w:r w:rsidR="008D4F87" w:rsidRPr="008D4F87">
        <w:rPr>
          <w:rFonts w:ascii="Calibri" w:hAnsi="Calibri" w:cs="Calibri"/>
          <w:color w:val="0084BF"/>
        </w:rPr>
        <w:t xml:space="preserve"> </w:t>
      </w:r>
      <w:r w:rsidR="008D4F87" w:rsidRPr="008D4F87">
        <w:rPr>
          <w:rFonts w:ascii="Calibri" w:hAnsi="Calibri" w:cs="Calibri"/>
          <w:color w:val="808080" w:themeColor="background1" w:themeShade="80"/>
        </w:rPr>
        <w:t>|</w:t>
      </w:r>
      <w:r w:rsidR="008D4F87" w:rsidRPr="008D4F87">
        <w:rPr>
          <w:rFonts w:ascii="Calibri" w:hAnsi="Calibri" w:cs="Calibri"/>
          <w:color w:val="000000" w:themeColor="text1"/>
        </w:rPr>
        <w:t>Dubai, UAE</w:t>
      </w:r>
    </w:p>
    <w:p w:rsidR="008D4F87" w:rsidRPr="008D4F87" w:rsidRDefault="008D4F87" w:rsidP="008D4F87">
      <w:pPr>
        <w:jc w:val="center"/>
        <w:rPr>
          <w:rFonts w:ascii="Calibri" w:hAnsi="Calibri" w:cs="Calibri"/>
          <w:lang w:val="en-GB"/>
        </w:rPr>
      </w:pPr>
    </w:p>
    <w:p w:rsidR="00A87117" w:rsidRPr="007965A9" w:rsidRDefault="00A87117" w:rsidP="00A87117">
      <w:pPr>
        <w:pStyle w:val="YellowBackText"/>
        <w:rPr>
          <w:lang w:val="en-GB"/>
        </w:rPr>
      </w:pPr>
      <w:r>
        <w:rPr>
          <w:lang w:val="en-GB"/>
        </w:rPr>
        <w:t>SUMMARY</w:t>
      </w:r>
    </w:p>
    <w:p w:rsidR="00096692" w:rsidRPr="007965A9" w:rsidRDefault="000F5FF2" w:rsidP="007C56D1">
      <w:p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b/>
          <w:bCs/>
          <w:lang w:val="en-GB"/>
        </w:rPr>
        <w:t>ERP</w:t>
      </w:r>
      <w:bookmarkStart w:id="0" w:name="_GoBack"/>
      <w:bookmarkEnd w:id="0"/>
      <w:r w:rsidR="002D6FDF">
        <w:rPr>
          <w:rFonts w:ascii="Calibri Light" w:hAnsi="Calibri Light" w:cs="Calibri Light"/>
          <w:b/>
          <w:bCs/>
          <w:lang w:val="en-GB"/>
        </w:rPr>
        <w:t xml:space="preserve"> </w:t>
      </w:r>
      <w:r w:rsidR="000837C0" w:rsidRPr="00F10E76">
        <w:rPr>
          <w:rFonts w:ascii="Calibri Light" w:hAnsi="Calibri Light" w:cs="Calibri Light"/>
          <w:b/>
          <w:bCs/>
          <w:lang w:val="en-GB"/>
        </w:rPr>
        <w:t>Implementation</w:t>
      </w:r>
      <w:r w:rsidR="007C56D1">
        <w:rPr>
          <w:rFonts w:ascii="Calibri Light" w:hAnsi="Calibri Light" w:cs="Calibri Light"/>
          <w:b/>
          <w:bCs/>
          <w:lang w:val="en-GB"/>
        </w:rPr>
        <w:t>,</w:t>
      </w:r>
      <w:r w:rsidR="000837C0" w:rsidRPr="007965A9">
        <w:rPr>
          <w:rFonts w:ascii="Calibri Light" w:hAnsi="Calibri Light" w:cs="Calibri Light"/>
          <w:lang w:val="en-GB"/>
        </w:rPr>
        <w:t xml:space="preserve"> </w:t>
      </w:r>
      <w:r w:rsidR="007C56D1">
        <w:rPr>
          <w:rFonts w:ascii="Calibri Light" w:hAnsi="Calibri Light" w:cs="Calibri Light"/>
          <w:b/>
          <w:bCs/>
          <w:lang w:val="en-GB"/>
        </w:rPr>
        <w:t xml:space="preserve">Design </w:t>
      </w:r>
      <w:r w:rsidR="000837C0" w:rsidRPr="007965A9">
        <w:rPr>
          <w:rFonts w:ascii="Calibri Light" w:hAnsi="Calibri Light" w:cs="Calibri Light"/>
          <w:lang w:val="en-GB"/>
        </w:rPr>
        <w:t xml:space="preserve">and support </w:t>
      </w:r>
      <w:r w:rsidR="00C057DB">
        <w:rPr>
          <w:rFonts w:ascii="Calibri Light" w:hAnsi="Calibri Light" w:cs="Calibri Light"/>
          <w:lang w:val="en-GB"/>
        </w:rPr>
        <w:t>Analyst</w:t>
      </w:r>
      <w:r w:rsidR="00355D5B" w:rsidRPr="007965A9">
        <w:rPr>
          <w:rFonts w:ascii="Calibri Light" w:hAnsi="Calibri Light" w:cs="Calibri Light"/>
          <w:lang w:val="en-GB"/>
        </w:rPr>
        <w:t xml:space="preserve"> with </w:t>
      </w:r>
      <w:r w:rsidR="00613F0D" w:rsidRPr="007965A9">
        <w:rPr>
          <w:rFonts w:ascii="Calibri Light" w:hAnsi="Calibri Light" w:cs="Calibri Light"/>
          <w:lang w:val="en-GB"/>
        </w:rPr>
        <w:t>4</w:t>
      </w:r>
      <w:r w:rsidR="00E63E2E">
        <w:rPr>
          <w:rFonts w:ascii="Calibri Light" w:hAnsi="Calibri Light" w:cs="Calibri Light"/>
          <w:lang w:val="en-GB"/>
        </w:rPr>
        <w:t>+</w:t>
      </w:r>
      <w:r w:rsidR="00355D5B" w:rsidRPr="007965A9">
        <w:rPr>
          <w:rFonts w:ascii="Calibri Light" w:hAnsi="Calibri Light" w:cs="Calibri Light"/>
          <w:lang w:val="en-GB"/>
        </w:rPr>
        <w:t xml:space="preserve"> Years </w:t>
      </w:r>
      <w:r w:rsidR="00355D5B" w:rsidRPr="00961150">
        <w:rPr>
          <w:rFonts w:ascii="Calibri Light" w:hAnsi="Calibri Light" w:cs="Calibri Light"/>
          <w:lang w:val="en-GB"/>
        </w:rPr>
        <w:t>of</w:t>
      </w:r>
      <w:r w:rsidR="007E11B6">
        <w:rPr>
          <w:rFonts w:ascii="Calibri Light" w:hAnsi="Calibri Light" w:cs="Calibri Light"/>
          <w:b/>
          <w:bCs/>
          <w:lang w:val="en-GB"/>
        </w:rPr>
        <w:t xml:space="preserve"> </w:t>
      </w:r>
      <w:r w:rsidR="005104C1" w:rsidRPr="007965A9">
        <w:rPr>
          <w:rFonts w:ascii="Calibri Light" w:hAnsi="Calibri Light" w:cs="Calibri Light"/>
          <w:lang w:val="en-GB"/>
        </w:rPr>
        <w:t xml:space="preserve">experience </w:t>
      </w:r>
      <w:r w:rsidR="00C85872">
        <w:rPr>
          <w:rFonts w:ascii="Calibri Light" w:hAnsi="Calibri Light" w:cs="Calibri Light"/>
          <w:lang w:val="en-GB"/>
        </w:rPr>
        <w:t>and in-depth</w:t>
      </w:r>
      <w:r w:rsidR="00355D5B" w:rsidRPr="007965A9">
        <w:rPr>
          <w:rFonts w:ascii="Calibri Light" w:hAnsi="Calibri Light" w:cs="Calibri Light"/>
          <w:lang w:val="en-GB"/>
        </w:rPr>
        <w:t xml:space="preserve"> </w:t>
      </w:r>
      <w:r w:rsidR="00C85872">
        <w:rPr>
          <w:rFonts w:ascii="Calibri Light" w:hAnsi="Calibri Light" w:cs="Calibri Light"/>
          <w:lang w:val="en-GB"/>
        </w:rPr>
        <w:t>knowledge of</w:t>
      </w:r>
      <w:r w:rsidR="00051690" w:rsidRPr="007965A9">
        <w:rPr>
          <w:rFonts w:ascii="Calibri Light" w:hAnsi="Calibri Light" w:cs="Calibri Light"/>
          <w:lang w:val="en-GB"/>
        </w:rPr>
        <w:t xml:space="preserve"> </w:t>
      </w:r>
      <w:r w:rsidR="00DD7C0F" w:rsidRPr="00F10E76">
        <w:rPr>
          <w:rFonts w:ascii="Calibri Light" w:hAnsi="Calibri Light" w:cs="Calibri Light"/>
          <w:b/>
          <w:bCs/>
          <w:lang w:val="en-GB"/>
        </w:rPr>
        <w:t>business analysis</w:t>
      </w:r>
      <w:r w:rsidR="005A4293" w:rsidRPr="007965A9">
        <w:rPr>
          <w:rFonts w:ascii="Calibri Light" w:hAnsi="Calibri Light" w:cs="Calibri Light"/>
          <w:lang w:val="en-GB"/>
        </w:rPr>
        <w:t xml:space="preserve"> and </w:t>
      </w:r>
      <w:r w:rsidR="005A4293" w:rsidRPr="005671A4">
        <w:rPr>
          <w:rFonts w:ascii="Calibri Light" w:hAnsi="Calibri Light" w:cs="Calibri Light"/>
          <w:b/>
          <w:bCs/>
          <w:lang w:val="en-GB"/>
        </w:rPr>
        <w:t>product architecture</w:t>
      </w:r>
      <w:r w:rsidR="00463893" w:rsidRPr="007965A9">
        <w:rPr>
          <w:rFonts w:ascii="Calibri Light" w:hAnsi="Calibri Light" w:cs="Calibri Light"/>
          <w:lang w:val="en-GB"/>
        </w:rPr>
        <w:t xml:space="preserve"> of high end IT projects, with competencies in conceptualizing complex IT frameworks and applications.</w:t>
      </w:r>
    </w:p>
    <w:p w:rsidR="00FF2E66" w:rsidRPr="007965A9" w:rsidRDefault="00FF2E66" w:rsidP="00F2002C">
      <w:pPr>
        <w:rPr>
          <w:rFonts w:ascii="Calibri Light" w:hAnsi="Calibri Light" w:cs="Calibri Light"/>
          <w:lang w:val="en-GB"/>
        </w:rPr>
      </w:pPr>
    </w:p>
    <w:p w:rsidR="005F53FD" w:rsidRPr="007965A9" w:rsidRDefault="00552347" w:rsidP="00D82ADF">
      <w:pPr>
        <w:pStyle w:val="YellowBackText"/>
        <w:rPr>
          <w:lang w:val="en-GB"/>
        </w:rPr>
      </w:pPr>
      <w:r>
        <w:rPr>
          <w:lang w:val="en-GB"/>
        </w:rPr>
        <w:t>SKILLS</w:t>
      </w:r>
    </w:p>
    <w:p w:rsidR="005F53FD" w:rsidRPr="007965A9" w:rsidRDefault="005F53FD" w:rsidP="00071855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Team, People and Organizational Leadership &amp; Management, Technology Management</w:t>
      </w:r>
    </w:p>
    <w:p w:rsidR="005F53FD" w:rsidRPr="007965A9" w:rsidRDefault="005F53FD" w:rsidP="00071855">
      <w:pPr>
        <w:pStyle w:val="ListParagraph"/>
        <w:numPr>
          <w:ilvl w:val="0"/>
          <w:numId w:val="29"/>
        </w:numPr>
        <w:rPr>
          <w:lang w:val="en-GB"/>
        </w:rPr>
      </w:pPr>
      <w:r w:rsidRPr="00BD284B">
        <w:rPr>
          <w:rFonts w:ascii="Calibri Light" w:hAnsi="Calibri Light" w:cs="Calibri Light"/>
          <w:b/>
          <w:bCs/>
          <w:lang w:val="en-GB"/>
        </w:rPr>
        <w:t>Business Analysis</w:t>
      </w:r>
      <w:r w:rsidRPr="007965A9">
        <w:rPr>
          <w:rFonts w:ascii="Calibri Light" w:hAnsi="Calibri Light" w:cs="Calibri Light"/>
          <w:lang w:val="en-GB"/>
        </w:rPr>
        <w:t>:</w:t>
      </w:r>
      <w:r w:rsidRPr="007965A9">
        <w:rPr>
          <w:lang w:val="en-GB"/>
        </w:rPr>
        <w:t xml:space="preserve"> </w:t>
      </w:r>
      <w:r w:rsidRPr="008E4B91">
        <w:rPr>
          <w:rFonts w:ascii="Calibri Light" w:hAnsi="Calibri Light" w:cs="Calibri Light"/>
          <w:lang w:val="en-GB"/>
        </w:rPr>
        <w:t>Requirement Gathering &amp; analysis, Process Modelling</w:t>
      </w:r>
      <w:r w:rsidR="00D0673D" w:rsidRPr="008E4B91">
        <w:rPr>
          <w:rFonts w:ascii="Calibri Light" w:hAnsi="Calibri Light" w:cs="Calibri Light"/>
          <w:lang w:val="en-GB"/>
        </w:rPr>
        <w:t xml:space="preserve"> (UML &amp; BPMN)</w:t>
      </w:r>
      <w:r w:rsidRPr="008E4B91">
        <w:rPr>
          <w:rFonts w:ascii="Calibri Light" w:hAnsi="Calibri Light" w:cs="Calibri Light"/>
          <w:lang w:val="en-GB"/>
        </w:rPr>
        <w:t xml:space="preserve"> and </w:t>
      </w:r>
      <w:r w:rsidR="00BD5A0D" w:rsidRPr="008E4B91">
        <w:rPr>
          <w:rFonts w:ascii="Calibri Light" w:hAnsi="Calibri Light" w:cs="Calibri Light"/>
          <w:lang w:val="en-GB"/>
        </w:rPr>
        <w:t>Wire framing</w:t>
      </w:r>
      <w:r w:rsidRPr="008E4B91">
        <w:rPr>
          <w:rFonts w:ascii="Calibri Light" w:hAnsi="Calibri Light" w:cs="Calibri Light"/>
          <w:lang w:val="en-GB"/>
        </w:rPr>
        <w:t xml:space="preserve"> using Balsamiq </w:t>
      </w:r>
      <w:r w:rsidR="00BD5A0D" w:rsidRPr="008E4B91">
        <w:rPr>
          <w:rFonts w:ascii="Calibri Light" w:hAnsi="Calibri Light" w:cs="Calibri Light"/>
          <w:lang w:val="en-GB"/>
        </w:rPr>
        <w:t>Mock-ups</w:t>
      </w:r>
      <w:r w:rsidR="00071855" w:rsidRPr="007965A9">
        <w:rPr>
          <w:rFonts w:ascii="Calibri Light" w:hAnsi="Calibri Light" w:cs="Calibri Light"/>
          <w:lang w:val="en-GB"/>
        </w:rPr>
        <w:t xml:space="preserve"> </w:t>
      </w:r>
    </w:p>
    <w:p w:rsidR="005F53FD" w:rsidRPr="007965A9" w:rsidRDefault="005F53FD" w:rsidP="0054081C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 w:rsidRPr="002B11F2">
        <w:rPr>
          <w:rFonts w:ascii="Calibri Light" w:hAnsi="Calibri Light" w:cs="Calibri Light"/>
          <w:b/>
          <w:bCs/>
          <w:lang w:val="en-GB"/>
        </w:rPr>
        <w:t>Project Management</w:t>
      </w:r>
      <w:r w:rsidRPr="007965A9">
        <w:rPr>
          <w:rFonts w:ascii="Calibri Light" w:hAnsi="Calibri Light" w:cs="Calibri Light"/>
          <w:lang w:val="en-GB"/>
        </w:rPr>
        <w:t xml:space="preserve">: Open Project, Dashboards using </w:t>
      </w:r>
      <w:r w:rsidRPr="008E4B91">
        <w:rPr>
          <w:rFonts w:ascii="Calibri Light" w:hAnsi="Calibri Light" w:cs="Calibri Light"/>
          <w:lang w:val="en-GB"/>
        </w:rPr>
        <w:t>Microsoft Power BI</w:t>
      </w:r>
      <w:r w:rsidR="006556A7">
        <w:rPr>
          <w:rFonts w:ascii="Calibri Light" w:hAnsi="Calibri Light" w:cs="Calibri Light"/>
          <w:lang w:val="en-GB"/>
        </w:rPr>
        <w:t>, MS-</w:t>
      </w:r>
      <w:r w:rsidR="0054081C">
        <w:rPr>
          <w:rFonts w:ascii="Calibri Light" w:hAnsi="Calibri Light" w:cs="Calibri Light"/>
          <w:lang w:val="en-GB"/>
        </w:rPr>
        <w:t>Office</w:t>
      </w:r>
      <w:r w:rsidR="006556A7">
        <w:rPr>
          <w:rFonts w:ascii="Calibri Light" w:hAnsi="Calibri Light" w:cs="Calibri Light"/>
          <w:lang w:val="en-GB"/>
        </w:rPr>
        <w:t>.</w:t>
      </w:r>
    </w:p>
    <w:p w:rsidR="005F53FD" w:rsidRPr="007965A9" w:rsidRDefault="005F53FD" w:rsidP="00071855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 w:rsidRPr="00692DFE">
        <w:rPr>
          <w:rFonts w:ascii="Calibri Light" w:hAnsi="Calibri Light" w:cs="Calibri Light"/>
          <w:lang w:val="en-GB"/>
        </w:rPr>
        <w:t>SAP-Material Management</w:t>
      </w:r>
      <w:r w:rsidRPr="007965A9">
        <w:rPr>
          <w:rFonts w:ascii="Calibri Light" w:hAnsi="Calibri Light" w:cs="Calibri Light"/>
          <w:lang w:val="en-GB"/>
        </w:rPr>
        <w:t xml:space="preserve">, </w:t>
      </w:r>
      <w:r w:rsidRPr="00CC3E44">
        <w:rPr>
          <w:rFonts w:ascii="Calibri Light" w:hAnsi="Calibri Light" w:cs="Calibri Light"/>
          <w:lang w:val="en-GB"/>
        </w:rPr>
        <w:t>Business Process Re-engineering</w:t>
      </w:r>
      <w:r w:rsidRPr="007965A9">
        <w:rPr>
          <w:rFonts w:ascii="Calibri Light" w:hAnsi="Calibri Light" w:cs="Calibri Light"/>
          <w:lang w:val="en-GB"/>
        </w:rPr>
        <w:t xml:space="preserve"> using Cordys BPM suite.</w:t>
      </w:r>
    </w:p>
    <w:p w:rsidR="005F53FD" w:rsidRDefault="005F53FD" w:rsidP="00CE1F0A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 w:rsidRPr="0061303A">
        <w:rPr>
          <w:rFonts w:ascii="Calibri Light" w:hAnsi="Calibri Light" w:cs="Calibri Light"/>
          <w:b/>
          <w:bCs/>
          <w:lang w:val="en-GB"/>
        </w:rPr>
        <w:t xml:space="preserve">SQL </w:t>
      </w:r>
      <w:r w:rsidR="002F51F2">
        <w:rPr>
          <w:rFonts w:ascii="Calibri Light" w:hAnsi="Calibri Light" w:cs="Calibri Light"/>
          <w:b/>
          <w:bCs/>
          <w:lang w:val="en-GB"/>
        </w:rPr>
        <w:t xml:space="preserve">tools: SSIS tools </w:t>
      </w:r>
      <w:r w:rsidRPr="0061303A">
        <w:rPr>
          <w:rFonts w:ascii="Calibri Light" w:hAnsi="Calibri Light" w:cs="Calibri Light"/>
          <w:b/>
          <w:bCs/>
          <w:lang w:val="en-GB"/>
        </w:rPr>
        <w:t>and Reporting</w:t>
      </w:r>
      <w:r w:rsidRPr="007965A9">
        <w:rPr>
          <w:rFonts w:ascii="Calibri Light" w:hAnsi="Calibri Light" w:cs="Calibri Light"/>
          <w:lang w:val="en-GB"/>
        </w:rPr>
        <w:t xml:space="preserve"> (Crystal Reports and Telerik Reporting)</w:t>
      </w:r>
      <w:r w:rsidR="00E40977">
        <w:rPr>
          <w:rFonts w:ascii="Calibri Light" w:hAnsi="Calibri Light" w:cs="Calibri Light"/>
          <w:lang w:val="en-GB"/>
        </w:rPr>
        <w:t xml:space="preserve"> and SSRS</w:t>
      </w:r>
      <w:r w:rsidR="00C75F7A">
        <w:rPr>
          <w:rFonts w:ascii="Calibri Light" w:hAnsi="Calibri Light" w:cs="Calibri Light"/>
          <w:lang w:val="en-GB"/>
        </w:rPr>
        <w:t>.</w:t>
      </w:r>
    </w:p>
    <w:p w:rsidR="00072BDF" w:rsidRPr="00AD21E6" w:rsidRDefault="00072BDF" w:rsidP="00072BDF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b/>
          <w:bCs/>
          <w:lang w:val="en-GB"/>
        </w:rPr>
        <w:t xml:space="preserve">Agile and SCRUM tools: </w:t>
      </w:r>
      <w:r w:rsidRPr="00AD21E6">
        <w:rPr>
          <w:rFonts w:ascii="Calibri Light" w:hAnsi="Calibri Light" w:cs="Calibri Light"/>
          <w:lang w:val="en-GB"/>
        </w:rPr>
        <w:t>Microsoft Team Services.</w:t>
      </w:r>
    </w:p>
    <w:p w:rsidR="008348D0" w:rsidRPr="00CC3E44" w:rsidRDefault="00BD48CF" w:rsidP="00BB287C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b/>
          <w:bCs/>
          <w:lang w:val="en-GB"/>
        </w:rPr>
        <w:t xml:space="preserve">Business Process Management: </w:t>
      </w:r>
      <w:r w:rsidR="00BB287C" w:rsidRPr="007B6F64">
        <w:rPr>
          <w:rFonts w:ascii="Calibri Light" w:hAnsi="Calibri Light" w:cs="Calibri Light"/>
          <w:lang w:val="en-GB"/>
        </w:rPr>
        <w:t xml:space="preserve">Microsoft </w:t>
      </w:r>
      <w:r w:rsidRPr="00CC3E44">
        <w:rPr>
          <w:rFonts w:ascii="Calibri Light" w:hAnsi="Calibri Light" w:cs="Calibri Light"/>
          <w:lang w:val="en-GB"/>
        </w:rPr>
        <w:t>Logic-Apps,</w:t>
      </w:r>
      <w:r w:rsidR="00E2034C" w:rsidRPr="00CC3E44">
        <w:rPr>
          <w:rFonts w:ascii="Calibri Light" w:hAnsi="Calibri Light" w:cs="Calibri Light"/>
          <w:lang w:val="en-GB"/>
        </w:rPr>
        <w:t xml:space="preserve"> </w:t>
      </w:r>
      <w:r w:rsidRPr="00CC3E44">
        <w:rPr>
          <w:rFonts w:ascii="Calibri Light" w:hAnsi="Calibri Light" w:cs="Calibri Light"/>
          <w:lang w:val="en-GB"/>
        </w:rPr>
        <w:t>Power</w:t>
      </w:r>
      <w:r w:rsidR="00E2034C" w:rsidRPr="00CC3E44">
        <w:rPr>
          <w:rFonts w:ascii="Calibri Light" w:hAnsi="Calibri Light" w:cs="Calibri Light"/>
          <w:lang w:val="en-GB"/>
        </w:rPr>
        <w:t>-</w:t>
      </w:r>
      <w:r w:rsidRPr="00CC3E44">
        <w:rPr>
          <w:rFonts w:ascii="Calibri Light" w:hAnsi="Calibri Light" w:cs="Calibri Light"/>
          <w:lang w:val="en-GB"/>
        </w:rPr>
        <w:t>Apps</w:t>
      </w:r>
    </w:p>
    <w:p w:rsidR="00DC63DA" w:rsidRPr="002F754F" w:rsidRDefault="00DC63DA" w:rsidP="00072BDF">
      <w:pPr>
        <w:pStyle w:val="ListParagraph"/>
        <w:numPr>
          <w:ilvl w:val="0"/>
          <w:numId w:val="29"/>
        </w:numPr>
        <w:rPr>
          <w:rFonts w:ascii="Calibri Light" w:hAnsi="Calibri Light" w:cs="Calibri Light"/>
          <w:lang w:val="en-GB"/>
        </w:rPr>
      </w:pPr>
      <w:r w:rsidRPr="00D536DC">
        <w:rPr>
          <w:rFonts w:ascii="Calibri Light" w:hAnsi="Calibri Light" w:cs="Calibri Light"/>
          <w:b/>
          <w:bCs/>
          <w:lang w:val="en-GB"/>
        </w:rPr>
        <w:t>Programmin</w:t>
      </w:r>
      <w:r w:rsidR="00F7352E" w:rsidRPr="00D536DC">
        <w:rPr>
          <w:rFonts w:ascii="Calibri Light" w:hAnsi="Calibri Light" w:cs="Calibri Light"/>
          <w:b/>
          <w:bCs/>
          <w:lang w:val="en-GB"/>
        </w:rPr>
        <w:t>g</w:t>
      </w:r>
      <w:r w:rsidRPr="002F754F">
        <w:rPr>
          <w:rFonts w:ascii="Calibri Light" w:hAnsi="Calibri Light" w:cs="Calibri Light"/>
          <w:lang w:val="en-GB"/>
        </w:rPr>
        <w:t xml:space="preserve">: </w:t>
      </w:r>
      <w:r w:rsidR="00834651">
        <w:rPr>
          <w:rFonts w:ascii="Calibri Light" w:hAnsi="Calibri Light" w:cs="Calibri Light"/>
          <w:lang w:val="en-GB"/>
        </w:rPr>
        <w:t>Asp</w:t>
      </w:r>
      <w:r w:rsidRPr="002F754F">
        <w:rPr>
          <w:rFonts w:ascii="Calibri Light" w:hAnsi="Calibri Light" w:cs="Calibri Light"/>
          <w:lang w:val="en-GB"/>
        </w:rPr>
        <w:t>.net,</w:t>
      </w:r>
      <w:r w:rsidR="008D2A31">
        <w:rPr>
          <w:rFonts w:ascii="Calibri Light" w:hAnsi="Calibri Light" w:cs="Calibri Light"/>
          <w:lang w:val="en-GB"/>
        </w:rPr>
        <w:t xml:space="preserve"> </w:t>
      </w:r>
      <w:r w:rsidR="00834651">
        <w:rPr>
          <w:rFonts w:ascii="Calibri Light" w:hAnsi="Calibri Light" w:cs="Calibri Light"/>
          <w:lang w:val="en-GB"/>
        </w:rPr>
        <w:t>SQL,</w:t>
      </w:r>
      <w:r w:rsidRPr="002F754F">
        <w:rPr>
          <w:rFonts w:ascii="Calibri Light" w:hAnsi="Calibri Light" w:cs="Calibri Light"/>
          <w:lang w:val="en-GB"/>
        </w:rPr>
        <w:t xml:space="preserve"> HTML,</w:t>
      </w:r>
      <w:r w:rsidR="00F7352E" w:rsidRPr="002F754F">
        <w:rPr>
          <w:rFonts w:ascii="Calibri Light" w:hAnsi="Calibri Light" w:cs="Calibri Light"/>
          <w:lang w:val="en-GB"/>
        </w:rPr>
        <w:t xml:space="preserve"> </w:t>
      </w:r>
      <w:r w:rsidR="009A6838" w:rsidRPr="002F754F">
        <w:rPr>
          <w:rFonts w:ascii="Calibri Light" w:hAnsi="Calibri Light" w:cs="Calibri Light"/>
          <w:lang w:val="en-GB"/>
        </w:rPr>
        <w:t>JavaScript</w:t>
      </w:r>
      <w:r w:rsidR="002F754F" w:rsidRPr="002F754F">
        <w:rPr>
          <w:rFonts w:ascii="Calibri Light" w:hAnsi="Calibri Light" w:cs="Calibri Light"/>
          <w:lang w:val="en-GB"/>
        </w:rPr>
        <w:t>.</w:t>
      </w:r>
    </w:p>
    <w:p w:rsidR="005F53FD" w:rsidRPr="007965A9" w:rsidRDefault="005F53FD" w:rsidP="00F2002C">
      <w:pPr>
        <w:rPr>
          <w:rFonts w:ascii="Calibri Light" w:hAnsi="Calibri Light" w:cs="Calibri Light"/>
          <w:lang w:val="en-GB"/>
        </w:rPr>
      </w:pPr>
    </w:p>
    <w:p w:rsidR="00FF2E66" w:rsidRPr="007965A9" w:rsidRDefault="004963B9" w:rsidP="00D82ADF">
      <w:pPr>
        <w:pStyle w:val="YellowBackText"/>
        <w:rPr>
          <w:lang w:val="en-GB"/>
        </w:rPr>
      </w:pPr>
      <w:r w:rsidRPr="007965A9">
        <w:rPr>
          <w:lang w:val="en-GB"/>
        </w:rPr>
        <w:t>P</w:t>
      </w:r>
      <w:r w:rsidR="00E67F3B" w:rsidRPr="007965A9">
        <w:rPr>
          <w:lang w:val="en-GB"/>
        </w:rPr>
        <w:t xml:space="preserve">ROFESSIONAL </w:t>
      </w:r>
      <w:r w:rsidR="00FF2E66" w:rsidRPr="007965A9">
        <w:rPr>
          <w:lang w:val="en-GB"/>
        </w:rPr>
        <w:t>EXPERIENCE</w:t>
      </w:r>
    </w:p>
    <w:p w:rsidR="00194A37" w:rsidRPr="007965A9" w:rsidRDefault="00194A37" w:rsidP="00194A37">
      <w:pPr>
        <w:rPr>
          <w:rFonts w:ascii="Calibri Light" w:hAnsi="Calibri Light" w:cs="Calibri Light"/>
          <w:u w:val="single"/>
          <w:lang w:val="en-GB"/>
        </w:rPr>
      </w:pPr>
    </w:p>
    <w:p w:rsidR="00235A2D" w:rsidRDefault="003074E4" w:rsidP="004C6316">
      <w:pPr>
        <w:rPr>
          <w:rFonts w:ascii="Calibri Light" w:hAnsi="Calibri Light" w:cs="Calibri Light"/>
          <w:b/>
          <w:bCs/>
          <w:sz w:val="22"/>
          <w:szCs w:val="22"/>
          <w:lang w:val="en-GB"/>
        </w:rPr>
      </w:pPr>
      <w:r w:rsidRPr="0040519F">
        <w:rPr>
          <w:rFonts w:ascii="Calibri Light" w:hAnsi="Calibri Light" w:cs="Calibri Light"/>
          <w:b/>
          <w:bCs/>
          <w:sz w:val="22"/>
          <w:szCs w:val="22"/>
          <w:lang w:val="en-GB"/>
        </w:rPr>
        <w:t>B</w:t>
      </w:r>
      <w:r w:rsidR="000830AC">
        <w:rPr>
          <w:rFonts w:ascii="Calibri Light" w:hAnsi="Calibri Light" w:cs="Calibri Light"/>
          <w:b/>
          <w:bCs/>
          <w:sz w:val="22"/>
          <w:szCs w:val="22"/>
          <w:lang w:val="en-GB"/>
        </w:rPr>
        <w:t>l</w:t>
      </w:r>
      <w:r w:rsidR="004C6316">
        <w:rPr>
          <w:rFonts w:ascii="Calibri Light" w:hAnsi="Calibri Light" w:cs="Calibri Light"/>
          <w:b/>
          <w:bCs/>
          <w:sz w:val="22"/>
          <w:szCs w:val="22"/>
          <w:lang w:val="en-GB"/>
        </w:rPr>
        <w:t>uemogra Software Solutions LLC</w:t>
      </w:r>
      <w:r w:rsidR="00820E15">
        <w:rPr>
          <w:rFonts w:ascii="Calibri Light" w:hAnsi="Calibri Light" w:cs="Calibri Light"/>
          <w:b/>
          <w:bCs/>
          <w:sz w:val="22"/>
          <w:szCs w:val="22"/>
          <w:lang w:val="en-GB"/>
        </w:rPr>
        <w:t>,</w:t>
      </w:r>
      <w:r w:rsidR="000830AC">
        <w:rPr>
          <w:rFonts w:ascii="Calibri Light" w:hAnsi="Calibri Light" w:cs="Calibri Light"/>
          <w:b/>
          <w:bCs/>
          <w:sz w:val="22"/>
          <w:szCs w:val="22"/>
          <w:lang w:val="en-GB"/>
        </w:rPr>
        <w:t xml:space="preserve"> Dubai</w:t>
      </w:r>
      <w:r w:rsidR="004C6316">
        <w:rPr>
          <w:rFonts w:ascii="Calibri Light" w:hAnsi="Calibri Light" w:cs="Calibri Light"/>
          <w:b/>
          <w:bCs/>
          <w:sz w:val="22"/>
          <w:szCs w:val="22"/>
          <w:lang w:val="en-GB"/>
        </w:rPr>
        <w:t xml:space="preserve">, </w:t>
      </w:r>
      <w:r w:rsidRPr="0040519F">
        <w:rPr>
          <w:rFonts w:ascii="Calibri Light" w:hAnsi="Calibri Light" w:cs="Calibri Light"/>
          <w:b/>
          <w:bCs/>
          <w:sz w:val="22"/>
          <w:szCs w:val="22"/>
          <w:lang w:val="en-GB"/>
        </w:rPr>
        <w:t>UAE</w:t>
      </w:r>
      <w:r w:rsidR="004C6316">
        <w:rPr>
          <w:rFonts w:ascii="Calibri Light" w:hAnsi="Calibri Light" w:cs="Calibri Light"/>
          <w:b/>
          <w:bCs/>
          <w:lang w:val="en-GB"/>
        </w:rPr>
        <w:t>,</w:t>
      </w:r>
      <w:r w:rsidR="007C19F3">
        <w:rPr>
          <w:rFonts w:ascii="Calibri Light" w:hAnsi="Calibri Light" w:cs="Calibri Light"/>
          <w:b/>
          <w:bCs/>
          <w:lang w:val="en-GB"/>
        </w:rPr>
        <w:t xml:space="preserve"> </w:t>
      </w:r>
      <w:r w:rsidR="00194A37" w:rsidRPr="0086450A">
        <w:rPr>
          <w:rFonts w:ascii="Calibri Light" w:hAnsi="Calibri Light" w:cs="Calibri Light"/>
          <w:b/>
          <w:bCs/>
          <w:sz w:val="22"/>
          <w:szCs w:val="22"/>
          <w:lang w:val="en-GB"/>
        </w:rPr>
        <w:t>June 2013-Present</w:t>
      </w:r>
    </w:p>
    <w:p w:rsidR="006E3D62" w:rsidRPr="000830AC" w:rsidRDefault="003074E4" w:rsidP="003074E4">
      <w:pPr>
        <w:rPr>
          <w:rFonts w:ascii="Calibri Light" w:hAnsi="Calibri Light" w:cs="Calibri Light"/>
          <w:b/>
          <w:bCs/>
          <w:i/>
          <w:iCs/>
          <w:sz w:val="18"/>
          <w:szCs w:val="18"/>
          <w:lang w:val="en-GB"/>
        </w:rPr>
      </w:pPr>
      <w:r w:rsidRPr="000830AC">
        <w:rPr>
          <w:rFonts w:ascii="Calibri Light" w:hAnsi="Calibri Light" w:cs="Calibri Light"/>
          <w:b/>
          <w:bCs/>
          <w:i/>
          <w:iCs/>
          <w:sz w:val="18"/>
          <w:szCs w:val="18"/>
          <w:lang w:val="en-GB"/>
        </w:rPr>
        <w:t>Project Implementation and Systems Design Analyst</w:t>
      </w:r>
    </w:p>
    <w:p w:rsidR="0040519F" w:rsidRPr="003074E4" w:rsidRDefault="0040519F" w:rsidP="003074E4">
      <w:pPr>
        <w:rPr>
          <w:rFonts w:ascii="Calibri Light" w:hAnsi="Calibri Light" w:cs="Calibri Light"/>
          <w:sz w:val="18"/>
          <w:szCs w:val="18"/>
          <w:lang w:val="en-GB"/>
        </w:rPr>
      </w:pPr>
    </w:p>
    <w:p w:rsidR="00790DBC" w:rsidRPr="007965A9" w:rsidRDefault="000B0997" w:rsidP="009C2EB8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 xml:space="preserve">Joined as </w:t>
      </w:r>
      <w:r w:rsidR="009C2EB8">
        <w:rPr>
          <w:rFonts w:ascii="Calibri Light" w:hAnsi="Calibri Light" w:cs="Calibri Light"/>
          <w:lang w:val="en-GB"/>
        </w:rPr>
        <w:t>an</w:t>
      </w:r>
      <w:r w:rsidR="00790DBC" w:rsidRPr="007965A9">
        <w:rPr>
          <w:rFonts w:ascii="Calibri Light" w:hAnsi="Calibri Light" w:cs="Calibri Light"/>
          <w:lang w:val="en-GB"/>
        </w:rPr>
        <w:t xml:space="preserve"> </w:t>
      </w:r>
      <w:r w:rsidR="00DC4D0C">
        <w:rPr>
          <w:rFonts w:ascii="Calibri Light" w:hAnsi="Calibri Light" w:cs="Calibri Light"/>
          <w:lang w:val="en-GB"/>
        </w:rPr>
        <w:t>Implementation</w:t>
      </w:r>
      <w:r w:rsidR="00790DBC" w:rsidRPr="007965A9">
        <w:rPr>
          <w:rFonts w:ascii="Calibri Light" w:hAnsi="Calibri Light" w:cs="Calibri Light"/>
          <w:lang w:val="en-GB"/>
        </w:rPr>
        <w:t xml:space="preserve"> Engineer and achieved an upward growth curve to</w:t>
      </w:r>
      <w:r w:rsidRPr="007965A9">
        <w:rPr>
          <w:rFonts w:ascii="Calibri Light" w:hAnsi="Calibri Light" w:cs="Calibri Light"/>
          <w:lang w:val="en-GB"/>
        </w:rPr>
        <w:t xml:space="preserve"> merit the role of Systems </w:t>
      </w:r>
      <w:r w:rsidR="002655EC">
        <w:rPr>
          <w:rFonts w:ascii="Calibri Light" w:hAnsi="Calibri Light" w:cs="Calibri Light"/>
          <w:lang w:val="en-GB"/>
        </w:rPr>
        <w:t>Architect</w:t>
      </w:r>
      <w:r w:rsidRPr="007965A9">
        <w:rPr>
          <w:rFonts w:ascii="Calibri Light" w:hAnsi="Calibri Light" w:cs="Calibri Light"/>
          <w:lang w:val="en-GB"/>
        </w:rPr>
        <w:t>.</w:t>
      </w:r>
    </w:p>
    <w:p w:rsidR="000B0997" w:rsidRPr="007965A9" w:rsidRDefault="000B0997" w:rsidP="00F2002C">
      <w:pPr>
        <w:rPr>
          <w:rFonts w:ascii="Calibri Light" w:hAnsi="Calibri Light" w:cs="Calibri Light"/>
          <w:lang w:val="en-GB"/>
        </w:rPr>
      </w:pPr>
    </w:p>
    <w:p w:rsidR="00194A37" w:rsidRPr="007965A9" w:rsidRDefault="00194A37" w:rsidP="00F2002C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b/>
          <w:bCs/>
          <w:lang w:val="en-GB"/>
        </w:rPr>
        <w:t>Highlights</w:t>
      </w:r>
      <w:r w:rsidRPr="007965A9">
        <w:rPr>
          <w:rFonts w:ascii="Calibri Light" w:hAnsi="Calibri Light" w:cs="Calibri Light"/>
          <w:lang w:val="en-GB"/>
        </w:rPr>
        <w:t>:</w:t>
      </w:r>
    </w:p>
    <w:p w:rsidR="00194A37" w:rsidRPr="000433C8" w:rsidRDefault="00194A37" w:rsidP="00B85D8C">
      <w:pPr>
        <w:pStyle w:val="ListParagraph"/>
        <w:numPr>
          <w:ilvl w:val="0"/>
          <w:numId w:val="24"/>
        </w:numPr>
        <w:rPr>
          <w:rFonts w:ascii="Calibri Light" w:hAnsi="Calibri Light" w:cs="Calibri Light"/>
          <w:b/>
          <w:bCs/>
          <w:lang w:val="en-GB"/>
        </w:rPr>
      </w:pPr>
      <w:r w:rsidRPr="007965A9">
        <w:rPr>
          <w:rFonts w:ascii="Calibri Light" w:hAnsi="Calibri Light" w:cs="Calibri Light"/>
          <w:lang w:val="en-GB"/>
        </w:rPr>
        <w:t xml:space="preserve">6+ </w:t>
      </w:r>
      <w:r w:rsidR="000D353B">
        <w:rPr>
          <w:rFonts w:ascii="Calibri Light" w:hAnsi="Calibri Light" w:cs="Calibri Light"/>
          <w:lang w:val="en-GB"/>
        </w:rPr>
        <w:t xml:space="preserve">full-cycle </w:t>
      </w:r>
      <w:r w:rsidR="00F00B00" w:rsidRPr="007965A9">
        <w:rPr>
          <w:rFonts w:ascii="Calibri Light" w:hAnsi="Calibri Light" w:cs="Calibri Light"/>
          <w:lang w:val="en-GB"/>
        </w:rPr>
        <w:t>ERP</w:t>
      </w:r>
      <w:r w:rsidRPr="007965A9">
        <w:rPr>
          <w:rFonts w:ascii="Calibri Light" w:hAnsi="Calibri Light" w:cs="Calibri Light"/>
          <w:lang w:val="en-GB"/>
        </w:rPr>
        <w:t xml:space="preserve"> Imple</w:t>
      </w:r>
      <w:r w:rsidR="007D44FB">
        <w:rPr>
          <w:rFonts w:ascii="Calibri Light" w:hAnsi="Calibri Light" w:cs="Calibri Light"/>
          <w:lang w:val="en-GB"/>
        </w:rPr>
        <w:t>mentations</w:t>
      </w:r>
      <w:r w:rsidR="0096331B">
        <w:rPr>
          <w:rFonts w:ascii="Calibri Light" w:hAnsi="Calibri Light" w:cs="Calibri Light"/>
          <w:lang w:val="en-GB"/>
        </w:rPr>
        <w:t xml:space="preserve"> </w:t>
      </w:r>
      <w:r w:rsidR="00F00B00" w:rsidRPr="007965A9">
        <w:rPr>
          <w:rFonts w:ascii="Calibri Light" w:hAnsi="Calibri Light" w:cs="Calibri Light"/>
          <w:lang w:val="en-GB"/>
        </w:rPr>
        <w:t>and provided</w:t>
      </w:r>
      <w:r w:rsidRPr="007965A9">
        <w:rPr>
          <w:rFonts w:ascii="Calibri Light" w:hAnsi="Calibri Light" w:cs="Calibri Light"/>
          <w:lang w:val="en-GB"/>
        </w:rPr>
        <w:t xml:space="preserve"> continuous support for </w:t>
      </w:r>
      <w:r w:rsidR="00F00B00" w:rsidRPr="007965A9">
        <w:rPr>
          <w:rFonts w:ascii="Calibri Light" w:hAnsi="Calibri Light" w:cs="Calibri Light"/>
          <w:lang w:val="en-GB"/>
        </w:rPr>
        <w:t xml:space="preserve">all </w:t>
      </w:r>
      <w:r w:rsidRPr="007965A9">
        <w:rPr>
          <w:rFonts w:ascii="Calibri Light" w:hAnsi="Calibri Light" w:cs="Calibri Light"/>
          <w:lang w:val="en-GB"/>
        </w:rPr>
        <w:t xml:space="preserve">major ERP modules </w:t>
      </w:r>
      <w:r w:rsidR="0031755D">
        <w:rPr>
          <w:rFonts w:ascii="Calibri Light" w:hAnsi="Calibri Light" w:cs="Calibri Light"/>
          <w:lang w:val="en-GB"/>
        </w:rPr>
        <w:t>like</w:t>
      </w:r>
      <w:r w:rsidRPr="007965A9">
        <w:rPr>
          <w:rFonts w:ascii="Calibri Light" w:hAnsi="Calibri Light" w:cs="Calibri Light"/>
          <w:lang w:val="en-GB"/>
        </w:rPr>
        <w:t xml:space="preserve"> </w:t>
      </w:r>
      <w:r w:rsidRPr="003127E4">
        <w:rPr>
          <w:rFonts w:ascii="Calibri Light" w:hAnsi="Calibri Light" w:cs="Calibri Light"/>
          <w:lang w:val="en-GB"/>
        </w:rPr>
        <w:t>Inventory</w:t>
      </w:r>
      <w:r w:rsidRPr="00E166BB">
        <w:rPr>
          <w:rFonts w:ascii="Calibri Light" w:hAnsi="Calibri Light" w:cs="Calibri Light"/>
          <w:b/>
          <w:bCs/>
          <w:lang w:val="en-GB"/>
        </w:rPr>
        <w:t>, Finance</w:t>
      </w:r>
      <w:r w:rsidR="002B1695">
        <w:rPr>
          <w:rFonts w:ascii="Calibri Light" w:hAnsi="Calibri Light" w:cs="Calibri Light"/>
          <w:lang w:val="en-GB"/>
        </w:rPr>
        <w:t xml:space="preserve"> </w:t>
      </w:r>
      <w:r w:rsidR="00402536">
        <w:rPr>
          <w:rFonts w:ascii="Calibri Light" w:hAnsi="Calibri Light" w:cs="Calibri Light"/>
          <w:b/>
          <w:bCs/>
          <w:lang w:val="en-GB"/>
        </w:rPr>
        <w:t>(AR</w:t>
      </w:r>
      <w:r w:rsidR="00061426">
        <w:rPr>
          <w:rFonts w:ascii="Calibri Light" w:hAnsi="Calibri Light" w:cs="Calibri Light"/>
          <w:b/>
          <w:bCs/>
          <w:lang w:val="en-GB"/>
        </w:rPr>
        <w:t>, AP, GL, BR</w:t>
      </w:r>
      <w:r w:rsidR="002C0702" w:rsidRPr="009F4B55">
        <w:rPr>
          <w:rFonts w:ascii="Calibri Light" w:hAnsi="Calibri Light" w:cs="Calibri Light"/>
          <w:b/>
          <w:bCs/>
          <w:lang w:val="en-GB"/>
        </w:rPr>
        <w:t xml:space="preserve"> and Budgeting)</w:t>
      </w:r>
      <w:r w:rsidR="002C0702">
        <w:rPr>
          <w:rFonts w:ascii="Calibri Light" w:hAnsi="Calibri Light" w:cs="Calibri Light"/>
          <w:lang w:val="en-GB"/>
        </w:rPr>
        <w:t xml:space="preserve"> </w:t>
      </w:r>
      <w:r w:rsidR="002B1695">
        <w:rPr>
          <w:rFonts w:ascii="Calibri Light" w:hAnsi="Calibri Light" w:cs="Calibri Light"/>
          <w:lang w:val="en-GB"/>
        </w:rPr>
        <w:t xml:space="preserve">and </w:t>
      </w:r>
      <w:r w:rsidR="006B55ED">
        <w:rPr>
          <w:rFonts w:ascii="Calibri Light" w:hAnsi="Calibri Light" w:cs="Calibri Light"/>
          <w:b/>
          <w:bCs/>
          <w:lang w:val="en-GB"/>
        </w:rPr>
        <w:t>Information</w:t>
      </w:r>
      <w:r w:rsidR="000433C8">
        <w:rPr>
          <w:rFonts w:ascii="Calibri Light" w:hAnsi="Calibri Light" w:cs="Calibri Light"/>
          <w:b/>
          <w:bCs/>
          <w:lang w:val="en-GB"/>
        </w:rPr>
        <w:t xml:space="preserve"> System</w:t>
      </w:r>
      <w:r w:rsidR="000C758C">
        <w:rPr>
          <w:rFonts w:ascii="Calibri Light" w:hAnsi="Calibri Light" w:cs="Calibri Light"/>
          <w:b/>
          <w:bCs/>
          <w:lang w:val="en-GB"/>
        </w:rPr>
        <w:t>s</w:t>
      </w:r>
      <w:r w:rsidR="000433C8">
        <w:rPr>
          <w:rFonts w:ascii="Calibri Light" w:hAnsi="Calibri Light" w:cs="Calibri Light"/>
          <w:b/>
          <w:bCs/>
          <w:lang w:val="en-GB"/>
        </w:rPr>
        <w:t xml:space="preserve"> Management.</w:t>
      </w:r>
    </w:p>
    <w:p w:rsidR="003B5669" w:rsidRPr="00A6011D" w:rsidRDefault="00C54412" w:rsidP="00A6011D">
      <w:pPr>
        <w:pStyle w:val="ListParagraph"/>
        <w:numPr>
          <w:ilvl w:val="0"/>
          <w:numId w:val="24"/>
        </w:numPr>
        <w:rPr>
          <w:rFonts w:ascii="Calibri Light" w:hAnsi="Calibri Light" w:cs="Calibri Light"/>
          <w:lang w:val="en-GB"/>
        </w:rPr>
      </w:pPr>
      <w:r w:rsidRPr="00A6011D">
        <w:rPr>
          <w:rFonts w:ascii="Calibri Light" w:hAnsi="Calibri Light" w:cs="Calibri Light"/>
          <w:lang w:val="en-GB"/>
        </w:rPr>
        <w:t xml:space="preserve">Lead </w:t>
      </w:r>
      <w:r w:rsidR="00194A37" w:rsidRPr="00A6011D">
        <w:rPr>
          <w:rFonts w:ascii="Calibri Light" w:hAnsi="Calibri Light" w:cs="Calibri Light"/>
          <w:lang w:val="en-GB"/>
        </w:rPr>
        <w:t xml:space="preserve">architect </w:t>
      </w:r>
      <w:r w:rsidRPr="00A6011D">
        <w:rPr>
          <w:rFonts w:ascii="Calibri Light" w:hAnsi="Calibri Light" w:cs="Calibri Light"/>
          <w:lang w:val="en-GB"/>
        </w:rPr>
        <w:t>for the c</w:t>
      </w:r>
      <w:r w:rsidR="00614559" w:rsidRPr="00A6011D">
        <w:rPr>
          <w:rFonts w:ascii="Calibri Light" w:hAnsi="Calibri Light" w:cs="Calibri Light"/>
          <w:lang w:val="en-GB"/>
        </w:rPr>
        <w:t xml:space="preserve">ompany’s flagship ERP Solution </w:t>
      </w:r>
      <w:r w:rsidR="00A6011D" w:rsidRPr="00A6011D">
        <w:rPr>
          <w:rFonts w:ascii="Calibri Light" w:hAnsi="Calibri Light" w:cs="Calibri Light"/>
          <w:lang w:val="en-GB"/>
        </w:rPr>
        <w:t>–</w:t>
      </w:r>
      <w:r w:rsidR="007B2271" w:rsidRPr="00A6011D">
        <w:rPr>
          <w:rFonts w:ascii="Calibri Light" w:hAnsi="Calibri Light" w:cs="Calibri Light"/>
          <w:lang w:val="en-GB"/>
        </w:rPr>
        <w:t xml:space="preserve"> </w:t>
      </w:r>
      <w:r w:rsidR="00421EC3" w:rsidRPr="00A6011D">
        <w:rPr>
          <w:rFonts w:ascii="Calibri Light" w:hAnsi="Calibri Light" w:cs="Calibri Light"/>
          <w:lang w:val="en-GB"/>
        </w:rPr>
        <w:t>Mograsys</w:t>
      </w:r>
      <w:r w:rsidR="00421EC3">
        <w:rPr>
          <w:rFonts w:ascii="Calibri Light" w:hAnsi="Calibri Light" w:cs="Calibri Light"/>
          <w:lang w:val="en-GB"/>
        </w:rPr>
        <w:t xml:space="preserve"> that</w:t>
      </w:r>
      <w:r w:rsidR="00A6011D">
        <w:rPr>
          <w:rFonts w:ascii="Calibri Light" w:hAnsi="Calibri Light" w:cs="Calibri Light"/>
          <w:lang w:val="en-GB"/>
        </w:rPr>
        <w:t xml:space="preserve"> h</w:t>
      </w:r>
      <w:r w:rsidR="003B5669" w:rsidRPr="00A6011D">
        <w:rPr>
          <w:rFonts w:ascii="Calibri Light" w:hAnsi="Calibri Light" w:cs="Calibri Light"/>
          <w:lang w:val="en-GB"/>
        </w:rPr>
        <w:t xml:space="preserve">elped </w:t>
      </w:r>
      <w:r w:rsidR="0080493D" w:rsidRPr="00A6011D">
        <w:rPr>
          <w:rFonts w:ascii="Calibri Light" w:hAnsi="Calibri Light" w:cs="Calibri Light"/>
          <w:lang w:val="en-GB"/>
        </w:rPr>
        <w:t xml:space="preserve">the </w:t>
      </w:r>
      <w:r w:rsidR="004A1DD7" w:rsidRPr="00A6011D">
        <w:rPr>
          <w:rFonts w:ascii="Calibri Light" w:hAnsi="Calibri Light" w:cs="Calibri Light"/>
          <w:lang w:val="en-GB"/>
        </w:rPr>
        <w:t>company</w:t>
      </w:r>
      <w:r w:rsidR="003B5669" w:rsidRPr="00A6011D">
        <w:rPr>
          <w:rFonts w:ascii="Calibri Light" w:hAnsi="Calibri Light" w:cs="Calibri Light"/>
          <w:lang w:val="en-GB"/>
        </w:rPr>
        <w:t xml:space="preserve"> to achieve the annual revenue of $500</w:t>
      </w:r>
      <w:r w:rsidR="00AA2462" w:rsidRPr="00A6011D">
        <w:rPr>
          <w:rFonts w:ascii="Calibri Light" w:hAnsi="Calibri Light" w:cs="Calibri Light"/>
          <w:lang w:val="en-GB"/>
        </w:rPr>
        <w:t>K</w:t>
      </w:r>
      <w:r w:rsidR="001550C5" w:rsidRPr="00A6011D">
        <w:rPr>
          <w:rFonts w:ascii="Calibri Light" w:hAnsi="Calibri Light" w:cs="Calibri Light"/>
          <w:lang w:val="en-GB"/>
        </w:rPr>
        <w:t>.</w:t>
      </w:r>
    </w:p>
    <w:p w:rsidR="00194A37" w:rsidRPr="007965A9" w:rsidRDefault="00194A37" w:rsidP="00F2002C">
      <w:pPr>
        <w:rPr>
          <w:rFonts w:ascii="Calibri Light" w:hAnsi="Calibri Light" w:cs="Calibri Light"/>
          <w:lang w:val="en-GB"/>
        </w:rPr>
      </w:pPr>
    </w:p>
    <w:p w:rsidR="00194A37" w:rsidRDefault="00DB6DD7" w:rsidP="00BE1772">
      <w:pPr>
        <w:rPr>
          <w:b/>
          <w:bCs/>
          <w:lang w:val="en-GB"/>
        </w:rPr>
      </w:pPr>
      <w:r>
        <w:rPr>
          <w:b/>
          <w:bCs/>
          <w:lang w:val="en-GB"/>
        </w:rPr>
        <w:t>Work Summary</w:t>
      </w:r>
      <w:r w:rsidR="00194A37" w:rsidRPr="007965A9">
        <w:rPr>
          <w:b/>
          <w:bCs/>
          <w:lang w:val="en-GB"/>
        </w:rPr>
        <w:t>:</w:t>
      </w:r>
      <w:r w:rsidR="00DD4F16">
        <w:rPr>
          <w:b/>
          <w:bCs/>
          <w:lang w:val="en-GB"/>
        </w:rPr>
        <w:t xml:space="preserve"> </w:t>
      </w:r>
    </w:p>
    <w:p w:rsidR="006C6B9F" w:rsidRPr="004977B4" w:rsidRDefault="006C6B9F" w:rsidP="004977B4">
      <w:pPr>
        <w:rPr>
          <w:rFonts w:ascii="Calibri Light" w:hAnsi="Calibri Light" w:cs="Calibri Light"/>
          <w:lang w:val="en-GB"/>
        </w:rPr>
      </w:pPr>
    </w:p>
    <w:p w:rsidR="00825AF1" w:rsidRPr="00825AF1" w:rsidRDefault="001E3D2F" w:rsidP="00227A50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 xml:space="preserve">Gained </w:t>
      </w:r>
      <w:r w:rsidR="009E33C6">
        <w:rPr>
          <w:rFonts w:ascii="Calibri Light" w:hAnsi="Calibri Light" w:cs="Calibri Light"/>
          <w:lang w:val="en-GB"/>
        </w:rPr>
        <w:t>Expertise in d</w:t>
      </w:r>
      <w:r w:rsidR="00825AF1" w:rsidRPr="00825AF1">
        <w:rPr>
          <w:rFonts w:ascii="Calibri Light" w:hAnsi="Calibri Light" w:cs="Calibri Light"/>
          <w:lang w:val="en-GB"/>
        </w:rPr>
        <w:t xml:space="preserve">efining </w:t>
      </w:r>
      <w:r w:rsidR="002D14FD">
        <w:rPr>
          <w:rFonts w:ascii="Calibri Light" w:hAnsi="Calibri Light" w:cs="Calibri Light"/>
          <w:lang w:val="en-GB"/>
        </w:rPr>
        <w:t xml:space="preserve">ERP </w:t>
      </w:r>
      <w:r w:rsidR="00825AF1" w:rsidRPr="00825AF1">
        <w:rPr>
          <w:rFonts w:ascii="Calibri Light" w:hAnsi="Calibri Light" w:cs="Calibri Light"/>
          <w:lang w:val="en-GB"/>
        </w:rPr>
        <w:t xml:space="preserve">business needs, business processes, flows and diagrams. </w:t>
      </w:r>
    </w:p>
    <w:p w:rsidR="00825AF1" w:rsidRPr="00825AF1" w:rsidRDefault="00E20C36" w:rsidP="00E20C36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Acknowledged for p</w:t>
      </w:r>
      <w:r w:rsidR="00825AF1" w:rsidRPr="00825AF1">
        <w:rPr>
          <w:rFonts w:ascii="Calibri Light" w:hAnsi="Calibri Light" w:cs="Calibri Light"/>
          <w:lang w:val="en-GB"/>
        </w:rPr>
        <w:t xml:space="preserve">rioritizing the user requirements and functional requirements. </w:t>
      </w:r>
    </w:p>
    <w:p w:rsidR="00825AF1" w:rsidRPr="00825AF1" w:rsidRDefault="00A1267D" w:rsidP="006C5F50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Documented</w:t>
      </w:r>
      <w:r w:rsidR="00825AF1" w:rsidRPr="00825AF1">
        <w:rPr>
          <w:rFonts w:ascii="Calibri Light" w:hAnsi="Calibri Light" w:cs="Calibri Light"/>
          <w:lang w:val="en-GB"/>
        </w:rPr>
        <w:t xml:space="preserve"> all business processes, needs, flows and diagrams (</w:t>
      </w:r>
      <w:r w:rsidR="00825AF1" w:rsidRPr="0080220F">
        <w:rPr>
          <w:rFonts w:ascii="Calibri Light" w:hAnsi="Calibri Light" w:cs="Calibri Light"/>
          <w:b/>
          <w:bCs/>
          <w:lang w:val="en-GB"/>
        </w:rPr>
        <w:t>Design</w:t>
      </w:r>
      <w:r w:rsidR="0082176F">
        <w:rPr>
          <w:rFonts w:ascii="Calibri Light" w:hAnsi="Calibri Light" w:cs="Calibri Light"/>
          <w:b/>
          <w:bCs/>
          <w:lang w:val="en-GB"/>
        </w:rPr>
        <w:t>ed</w:t>
      </w:r>
      <w:r w:rsidR="00825AF1" w:rsidRPr="0080220F">
        <w:rPr>
          <w:rFonts w:ascii="Calibri Light" w:hAnsi="Calibri Light" w:cs="Calibri Light"/>
          <w:b/>
          <w:bCs/>
          <w:lang w:val="en-GB"/>
        </w:rPr>
        <w:t>-As-Is Document, TO-BE document, Gap Analysis Documents)</w:t>
      </w:r>
    </w:p>
    <w:p w:rsidR="00825AF1" w:rsidRPr="00825AF1" w:rsidRDefault="008A45DA" w:rsidP="006C5F50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Prepared</w:t>
      </w:r>
      <w:r w:rsidR="00825AF1" w:rsidRPr="00825AF1">
        <w:rPr>
          <w:rFonts w:ascii="Calibri Light" w:hAnsi="Calibri Light" w:cs="Calibri Light"/>
          <w:lang w:val="en-GB"/>
        </w:rPr>
        <w:t xml:space="preserve"> report</w:t>
      </w:r>
      <w:r w:rsidR="007627A9">
        <w:rPr>
          <w:rFonts w:ascii="Calibri Light" w:hAnsi="Calibri Light" w:cs="Calibri Light"/>
          <w:lang w:val="en-GB"/>
        </w:rPr>
        <w:t>s, documents and present</w:t>
      </w:r>
      <w:r w:rsidR="00F00B62">
        <w:rPr>
          <w:rFonts w:ascii="Calibri Light" w:hAnsi="Calibri Light" w:cs="Calibri Light"/>
          <w:lang w:val="en-GB"/>
        </w:rPr>
        <w:t>ed</w:t>
      </w:r>
      <w:r w:rsidR="007627A9">
        <w:rPr>
          <w:rFonts w:ascii="Calibri Light" w:hAnsi="Calibri Light" w:cs="Calibri Light"/>
          <w:lang w:val="en-GB"/>
        </w:rPr>
        <w:t xml:space="preserve"> analysi</w:t>
      </w:r>
      <w:r w:rsidR="00825AF1" w:rsidRPr="00825AF1">
        <w:rPr>
          <w:rFonts w:ascii="Calibri Light" w:hAnsi="Calibri Light" w:cs="Calibri Light"/>
          <w:lang w:val="en-GB"/>
        </w:rPr>
        <w:t>s, project status, risks and issues</w:t>
      </w:r>
      <w:r w:rsidR="00F00B62">
        <w:rPr>
          <w:rFonts w:ascii="Calibri Light" w:hAnsi="Calibri Light" w:cs="Calibri Light"/>
          <w:lang w:val="en-GB"/>
        </w:rPr>
        <w:t xml:space="preserve"> in the process</w:t>
      </w:r>
      <w:r w:rsidR="00825AF1" w:rsidRPr="00825AF1">
        <w:rPr>
          <w:rFonts w:ascii="Calibri Light" w:hAnsi="Calibri Light" w:cs="Calibri Light"/>
          <w:lang w:val="en-GB"/>
        </w:rPr>
        <w:t>.</w:t>
      </w:r>
    </w:p>
    <w:p w:rsidR="00825AF1" w:rsidRPr="0076767C" w:rsidRDefault="0076767C" w:rsidP="0076767C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Evaluated</w:t>
      </w:r>
      <w:r w:rsidR="00825AF1" w:rsidRPr="0076767C">
        <w:rPr>
          <w:rFonts w:ascii="Calibri Light" w:hAnsi="Calibri Light" w:cs="Calibri Light"/>
          <w:lang w:val="en-GB"/>
        </w:rPr>
        <w:t xml:space="preserve"> the resources for each</w:t>
      </w:r>
      <w:r>
        <w:rPr>
          <w:rFonts w:ascii="Calibri Light" w:hAnsi="Calibri Light" w:cs="Calibri Light"/>
          <w:lang w:val="en-GB"/>
        </w:rPr>
        <w:t xml:space="preserve"> task in the project milestone for</w:t>
      </w:r>
      <w:r w:rsidR="00825AF1" w:rsidRPr="0076767C">
        <w:rPr>
          <w:rFonts w:ascii="Calibri Light" w:hAnsi="Calibri Light" w:cs="Calibri Light"/>
          <w:lang w:val="en-GB"/>
        </w:rPr>
        <w:t xml:space="preserve"> functional and cross-functional requirements. </w:t>
      </w:r>
    </w:p>
    <w:p w:rsidR="00825AF1" w:rsidRPr="00825AF1" w:rsidRDefault="007A393D" w:rsidP="0015434B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Researched</w:t>
      </w:r>
      <w:r w:rsidR="00825AF1" w:rsidRPr="00825AF1">
        <w:rPr>
          <w:rFonts w:ascii="Calibri Light" w:hAnsi="Calibri Light" w:cs="Calibri Light"/>
          <w:lang w:val="en-GB"/>
        </w:rPr>
        <w:t xml:space="preserve"> existing</w:t>
      </w:r>
      <w:r w:rsidR="002F06FD">
        <w:rPr>
          <w:rFonts w:ascii="Calibri Light" w:hAnsi="Calibri Light" w:cs="Calibri Light"/>
          <w:lang w:val="en-GB"/>
        </w:rPr>
        <w:t xml:space="preserve"> systems</w:t>
      </w:r>
      <w:r w:rsidR="0015434B">
        <w:rPr>
          <w:rFonts w:ascii="Calibri Light" w:hAnsi="Calibri Light" w:cs="Calibri Light"/>
          <w:lang w:val="en-GB"/>
        </w:rPr>
        <w:t xml:space="preserve"> and</w:t>
      </w:r>
      <w:r w:rsidR="002F06FD">
        <w:rPr>
          <w:rFonts w:ascii="Calibri Light" w:hAnsi="Calibri Light" w:cs="Calibri Light"/>
          <w:lang w:val="en-GB"/>
        </w:rPr>
        <w:t xml:space="preserve"> </w:t>
      </w:r>
      <w:r w:rsidR="00CA5104">
        <w:rPr>
          <w:rFonts w:ascii="Calibri Light" w:hAnsi="Calibri Light" w:cs="Calibri Light"/>
          <w:lang w:val="en-GB"/>
        </w:rPr>
        <w:t>procedures, made changes in them and</w:t>
      </w:r>
      <w:r w:rsidR="00825AF1" w:rsidRPr="00825AF1">
        <w:rPr>
          <w:rFonts w:ascii="Calibri Light" w:hAnsi="Calibri Light" w:cs="Calibri Light"/>
          <w:lang w:val="en-GB"/>
        </w:rPr>
        <w:t xml:space="preserve"> improvise</w:t>
      </w:r>
      <w:r w:rsidR="00CA5104">
        <w:rPr>
          <w:rFonts w:ascii="Calibri Light" w:hAnsi="Calibri Light" w:cs="Calibri Light"/>
          <w:lang w:val="en-GB"/>
        </w:rPr>
        <w:t>d</w:t>
      </w:r>
      <w:r w:rsidR="00825AF1" w:rsidRPr="00825AF1">
        <w:rPr>
          <w:rFonts w:ascii="Calibri Light" w:hAnsi="Calibri Light" w:cs="Calibri Light"/>
          <w:lang w:val="en-GB"/>
        </w:rPr>
        <w:t xml:space="preserve"> wherever necessary. </w:t>
      </w:r>
    </w:p>
    <w:p w:rsidR="00825AF1" w:rsidRPr="00825AF1" w:rsidRDefault="005828C9" w:rsidP="003435E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Recommended</w:t>
      </w:r>
      <w:r w:rsidR="00825AF1" w:rsidRPr="00825AF1">
        <w:rPr>
          <w:rFonts w:ascii="Calibri Light" w:hAnsi="Calibri Light" w:cs="Calibri Light"/>
          <w:lang w:val="en-GB"/>
        </w:rPr>
        <w:t xml:space="preserve"> solutions to identified </w:t>
      </w:r>
      <w:r w:rsidR="003435EA">
        <w:rPr>
          <w:rFonts w:ascii="Calibri Light" w:hAnsi="Calibri Light" w:cs="Calibri Light"/>
          <w:lang w:val="en-GB"/>
        </w:rPr>
        <w:t>issues</w:t>
      </w:r>
      <w:r w:rsidR="00825AF1" w:rsidRPr="00825AF1">
        <w:rPr>
          <w:rFonts w:ascii="Calibri Light" w:hAnsi="Calibri Light" w:cs="Calibri Light"/>
          <w:lang w:val="en-GB"/>
        </w:rPr>
        <w:t xml:space="preserve"> and users change requests. </w:t>
      </w:r>
    </w:p>
    <w:p w:rsidR="00825AF1" w:rsidRPr="00825AF1" w:rsidRDefault="00825AF1" w:rsidP="00E21F3D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825AF1">
        <w:rPr>
          <w:rFonts w:ascii="Calibri Light" w:hAnsi="Calibri Light" w:cs="Calibri Light"/>
          <w:lang w:val="en-GB"/>
        </w:rPr>
        <w:t>Provid</w:t>
      </w:r>
      <w:r w:rsidR="00E21F3D">
        <w:rPr>
          <w:rFonts w:ascii="Calibri Light" w:hAnsi="Calibri Light" w:cs="Calibri Light"/>
          <w:lang w:val="en-GB"/>
        </w:rPr>
        <w:t>ed</w:t>
      </w:r>
      <w:r w:rsidRPr="00825AF1">
        <w:rPr>
          <w:rFonts w:ascii="Calibri Light" w:hAnsi="Calibri Light" w:cs="Calibri Light"/>
          <w:lang w:val="en-GB"/>
        </w:rPr>
        <w:t xml:space="preserve"> </w:t>
      </w:r>
      <w:r w:rsidR="00E21F3D">
        <w:rPr>
          <w:rFonts w:ascii="Calibri Light" w:hAnsi="Calibri Light" w:cs="Calibri Light"/>
          <w:lang w:val="en-GB"/>
        </w:rPr>
        <w:t>continuous</w:t>
      </w:r>
      <w:r w:rsidRPr="00825AF1">
        <w:rPr>
          <w:rFonts w:ascii="Calibri Light" w:hAnsi="Calibri Light" w:cs="Calibri Light"/>
          <w:lang w:val="en-GB"/>
        </w:rPr>
        <w:t xml:space="preserve"> support to business units and </w:t>
      </w:r>
      <w:r w:rsidR="00E21F3D">
        <w:rPr>
          <w:rFonts w:ascii="Calibri Light" w:hAnsi="Calibri Light" w:cs="Calibri Light"/>
          <w:lang w:val="en-GB"/>
        </w:rPr>
        <w:t>ensured</w:t>
      </w:r>
      <w:r w:rsidRPr="00825AF1">
        <w:rPr>
          <w:rFonts w:ascii="Calibri Light" w:hAnsi="Calibri Light" w:cs="Calibri Light"/>
          <w:lang w:val="en-GB"/>
        </w:rPr>
        <w:t xml:space="preserve"> delivery of the projects on time.</w:t>
      </w:r>
    </w:p>
    <w:p w:rsidR="00825AF1" w:rsidRPr="00825AF1" w:rsidRDefault="00E21F3D" w:rsidP="00E21F3D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Participated</w:t>
      </w:r>
      <w:r w:rsidR="00825AF1" w:rsidRPr="00825AF1">
        <w:rPr>
          <w:rFonts w:ascii="Calibri Light" w:hAnsi="Calibri Light" w:cs="Calibri Light"/>
          <w:lang w:val="en-GB"/>
        </w:rPr>
        <w:t xml:space="preserve"> in cross-functional, cross- discipline project teams to better leverage the Enterprise Resource Plann</w:t>
      </w:r>
      <w:r w:rsidR="00825AF1">
        <w:rPr>
          <w:rFonts w:ascii="Calibri Light" w:hAnsi="Calibri Light" w:cs="Calibri Light"/>
          <w:lang w:val="en-GB"/>
        </w:rPr>
        <w:t>ing systems.</w:t>
      </w:r>
    </w:p>
    <w:p w:rsidR="00825AF1" w:rsidRPr="00825AF1" w:rsidRDefault="00825AF1" w:rsidP="00A47E7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825AF1">
        <w:rPr>
          <w:rFonts w:ascii="Calibri Light" w:hAnsi="Calibri Light" w:cs="Calibri Light"/>
          <w:lang w:val="en-GB"/>
        </w:rPr>
        <w:t>Support</w:t>
      </w:r>
      <w:r w:rsidR="009207DB">
        <w:rPr>
          <w:rFonts w:ascii="Calibri Light" w:hAnsi="Calibri Light" w:cs="Calibri Light"/>
          <w:lang w:val="en-GB"/>
        </w:rPr>
        <w:t>ed</w:t>
      </w:r>
      <w:r w:rsidRPr="00825AF1">
        <w:rPr>
          <w:rFonts w:ascii="Calibri Light" w:hAnsi="Calibri Light" w:cs="Calibri Light"/>
          <w:lang w:val="en-GB"/>
        </w:rPr>
        <w:t xml:space="preserve"> the ERP initiatives in design, development and implementation of plans to translate </w:t>
      </w:r>
      <w:r w:rsidRPr="00613913">
        <w:rPr>
          <w:rFonts w:ascii="Calibri Light" w:hAnsi="Calibri Light" w:cs="Calibri Light"/>
          <w:lang w:val="en-GB"/>
        </w:rPr>
        <w:t>enterprise information system</w:t>
      </w:r>
      <w:r w:rsidRPr="00825AF1">
        <w:rPr>
          <w:rFonts w:ascii="Calibri Light" w:hAnsi="Calibri Light" w:cs="Calibri Light"/>
          <w:lang w:val="en-GB"/>
        </w:rPr>
        <w:t xml:space="preserve"> (EIS) objectives into functional business systems. </w:t>
      </w:r>
    </w:p>
    <w:p w:rsidR="00825AF1" w:rsidRPr="00825AF1" w:rsidRDefault="00825AF1" w:rsidP="00A47E7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825AF1">
        <w:rPr>
          <w:rFonts w:ascii="Calibri Light" w:hAnsi="Calibri Light" w:cs="Calibri Light"/>
          <w:lang w:val="en-GB"/>
        </w:rPr>
        <w:t>Coordina</w:t>
      </w:r>
      <w:r w:rsidR="00A47E7A">
        <w:rPr>
          <w:rFonts w:ascii="Calibri Light" w:hAnsi="Calibri Light" w:cs="Calibri Light"/>
          <w:lang w:val="en-GB"/>
        </w:rPr>
        <w:t>ted</w:t>
      </w:r>
      <w:r w:rsidRPr="00825AF1">
        <w:rPr>
          <w:rFonts w:ascii="Calibri Light" w:hAnsi="Calibri Light" w:cs="Calibri Light"/>
          <w:lang w:val="en-GB"/>
        </w:rPr>
        <w:t xml:space="preserve"> information/data changes that occur as part of system life cycle to ensure</w:t>
      </w:r>
      <w:r w:rsidR="00FA0EA7">
        <w:rPr>
          <w:rFonts w:ascii="Calibri Light" w:hAnsi="Calibri Light" w:cs="Calibri Light"/>
          <w:lang w:val="en-GB"/>
        </w:rPr>
        <w:t>d</w:t>
      </w:r>
      <w:r w:rsidRPr="00825AF1">
        <w:rPr>
          <w:rFonts w:ascii="Calibri Light" w:hAnsi="Calibri Light" w:cs="Calibri Light"/>
          <w:lang w:val="en-GB"/>
        </w:rPr>
        <w:t xml:space="preserve"> consistency. </w:t>
      </w:r>
    </w:p>
    <w:p w:rsidR="00825AF1" w:rsidRPr="00825AF1" w:rsidRDefault="003C66B0" w:rsidP="00187DC8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Identified</w:t>
      </w:r>
      <w:r w:rsidR="00825AF1" w:rsidRPr="00825AF1">
        <w:rPr>
          <w:rFonts w:ascii="Calibri Light" w:hAnsi="Calibri Light" w:cs="Calibri Light"/>
          <w:lang w:val="en-GB"/>
        </w:rPr>
        <w:t xml:space="preserve"> potential areas where existing policies</w:t>
      </w:r>
      <w:r w:rsidR="00F15E11">
        <w:rPr>
          <w:rFonts w:ascii="Calibri Light" w:hAnsi="Calibri Light" w:cs="Calibri Light"/>
          <w:lang w:val="en-GB"/>
        </w:rPr>
        <w:t xml:space="preserve"> and procedures require</w:t>
      </w:r>
      <w:r w:rsidR="005069D6">
        <w:rPr>
          <w:rFonts w:ascii="Calibri Light" w:hAnsi="Calibri Light" w:cs="Calibri Light"/>
          <w:lang w:val="en-GB"/>
        </w:rPr>
        <w:t>d</w:t>
      </w:r>
      <w:r w:rsidR="00F15E11">
        <w:rPr>
          <w:rFonts w:ascii="Calibri Light" w:hAnsi="Calibri Light" w:cs="Calibri Light"/>
          <w:lang w:val="en-GB"/>
        </w:rPr>
        <w:t xml:space="preserve"> change</w:t>
      </w:r>
      <w:r w:rsidR="005069D6">
        <w:rPr>
          <w:rFonts w:ascii="Calibri Light" w:hAnsi="Calibri Light" w:cs="Calibri Light"/>
          <w:lang w:val="en-GB"/>
        </w:rPr>
        <w:t>s</w:t>
      </w:r>
      <w:r w:rsidR="00F15E11">
        <w:rPr>
          <w:rFonts w:ascii="Calibri Light" w:hAnsi="Calibri Light" w:cs="Calibri Light"/>
          <w:lang w:val="en-GB"/>
        </w:rPr>
        <w:t xml:space="preserve"> </w:t>
      </w:r>
      <w:r w:rsidR="00825AF1" w:rsidRPr="00825AF1">
        <w:rPr>
          <w:rFonts w:ascii="Calibri Light" w:hAnsi="Calibri Light" w:cs="Calibri Light"/>
          <w:lang w:val="en-GB"/>
        </w:rPr>
        <w:t>or wh</w:t>
      </w:r>
      <w:r w:rsidR="00F15E11">
        <w:rPr>
          <w:rFonts w:ascii="Calibri Light" w:hAnsi="Calibri Light" w:cs="Calibri Light"/>
          <w:lang w:val="en-GB"/>
        </w:rPr>
        <w:t>ere new ones need to be develop</w:t>
      </w:r>
      <w:r w:rsidR="00825AF1" w:rsidRPr="00825AF1">
        <w:rPr>
          <w:rFonts w:ascii="Calibri Light" w:hAnsi="Calibri Light" w:cs="Calibri Light"/>
          <w:lang w:val="en-GB"/>
        </w:rPr>
        <w:t>, especially regarding future business expansion.</w:t>
      </w:r>
    </w:p>
    <w:p w:rsidR="00825AF1" w:rsidRDefault="00825AF1" w:rsidP="00E12B97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825AF1">
        <w:rPr>
          <w:rFonts w:ascii="Calibri Light" w:hAnsi="Calibri Light" w:cs="Calibri Light"/>
          <w:lang w:val="en-GB"/>
        </w:rPr>
        <w:t>Serv</w:t>
      </w:r>
      <w:r w:rsidR="00E12B97">
        <w:rPr>
          <w:rFonts w:ascii="Calibri Light" w:hAnsi="Calibri Light" w:cs="Calibri Light"/>
          <w:lang w:val="en-GB"/>
        </w:rPr>
        <w:t>ed</w:t>
      </w:r>
      <w:r w:rsidRPr="00825AF1">
        <w:rPr>
          <w:rFonts w:ascii="Calibri Light" w:hAnsi="Calibri Light" w:cs="Calibri Light"/>
          <w:lang w:val="en-GB"/>
        </w:rPr>
        <w:t xml:space="preserve"> as the lead on the Enterprise Resource Planning (ERP) Project Team.</w:t>
      </w:r>
    </w:p>
    <w:p w:rsidR="008F29C7" w:rsidRDefault="008F29C7" w:rsidP="008F29C7">
      <w:pPr>
        <w:pStyle w:val="ListParagraph"/>
        <w:numPr>
          <w:ilvl w:val="0"/>
          <w:numId w:val="0"/>
        </w:numPr>
        <w:ind w:left="360"/>
        <w:rPr>
          <w:rFonts w:ascii="Calibri Light" w:hAnsi="Calibri Light" w:cs="Calibri Light"/>
          <w:lang w:val="en-GB"/>
        </w:rPr>
      </w:pPr>
    </w:p>
    <w:p w:rsidR="00C34183" w:rsidRDefault="00C34183" w:rsidP="008F29C7">
      <w:pPr>
        <w:pStyle w:val="ListParagraph"/>
        <w:numPr>
          <w:ilvl w:val="0"/>
          <w:numId w:val="0"/>
        </w:numPr>
        <w:ind w:left="360"/>
        <w:rPr>
          <w:rFonts w:ascii="Calibri Light" w:hAnsi="Calibri Light" w:cs="Calibri Light"/>
          <w:lang w:val="en-GB"/>
        </w:rPr>
      </w:pPr>
    </w:p>
    <w:p w:rsidR="00CB2E07" w:rsidRDefault="00CB2E07" w:rsidP="00CB2E07">
      <w:pPr>
        <w:rPr>
          <w:rFonts w:ascii="Calibri Light" w:hAnsi="Calibri Light" w:cs="Calibri Light"/>
          <w:lang w:val="en-GB"/>
        </w:rPr>
      </w:pPr>
    </w:p>
    <w:p w:rsidR="004D429F" w:rsidRDefault="004D429F" w:rsidP="00CB2E07">
      <w:pPr>
        <w:rPr>
          <w:rFonts w:ascii="Calibri Light" w:hAnsi="Calibri Light" w:cs="Calibri Light"/>
          <w:lang w:val="en-GB"/>
        </w:rPr>
      </w:pPr>
    </w:p>
    <w:p w:rsidR="00143F2D" w:rsidRDefault="00143F2D" w:rsidP="00CA5ACE">
      <w:pPr>
        <w:pStyle w:val="ListParagraph"/>
        <w:numPr>
          <w:ilvl w:val="0"/>
          <w:numId w:val="0"/>
        </w:numPr>
        <w:ind w:left="360"/>
        <w:rPr>
          <w:rFonts w:ascii="Calibri Light" w:hAnsi="Calibri Light" w:cs="Calibri Light"/>
          <w:b/>
          <w:bCs/>
          <w:sz w:val="22"/>
          <w:szCs w:val="22"/>
          <w:lang w:val="en-GB"/>
        </w:rPr>
      </w:pPr>
      <w:r w:rsidRPr="00AE0F41">
        <w:rPr>
          <w:rFonts w:ascii="Calibri Light" w:hAnsi="Calibri Light" w:cs="Calibri Light"/>
          <w:b/>
          <w:bCs/>
          <w:sz w:val="22"/>
          <w:szCs w:val="22"/>
          <w:lang w:val="en-GB"/>
        </w:rPr>
        <w:lastRenderedPageBreak/>
        <w:t>As</w:t>
      </w:r>
      <w:r w:rsidR="00CA5ACE" w:rsidRPr="00AE0F41">
        <w:rPr>
          <w:rFonts w:ascii="Calibri Light" w:hAnsi="Calibri Light" w:cs="Calibri Light"/>
          <w:b/>
          <w:bCs/>
          <w:sz w:val="22"/>
          <w:szCs w:val="22"/>
          <w:lang w:val="en-GB"/>
        </w:rPr>
        <w:t xml:space="preserve"> </w:t>
      </w:r>
      <w:r w:rsidRPr="00AE0F41">
        <w:rPr>
          <w:rFonts w:ascii="Calibri Light" w:hAnsi="Calibri Light" w:cs="Calibri Light"/>
          <w:b/>
          <w:bCs/>
          <w:sz w:val="22"/>
          <w:szCs w:val="22"/>
          <w:lang w:val="en-GB"/>
        </w:rPr>
        <w:t>System Design Analyst</w:t>
      </w:r>
      <w:r w:rsidR="00CA5ACE" w:rsidRPr="00AE0F41">
        <w:rPr>
          <w:rFonts w:ascii="Calibri Light" w:hAnsi="Calibri Light" w:cs="Calibri Light"/>
          <w:b/>
          <w:bCs/>
          <w:sz w:val="22"/>
          <w:szCs w:val="22"/>
          <w:lang w:val="en-GB"/>
        </w:rPr>
        <w:t>:</w:t>
      </w:r>
    </w:p>
    <w:p w:rsidR="00FA549A" w:rsidRPr="00FA549A" w:rsidRDefault="003870EB" w:rsidP="0023646E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Delivered</w:t>
      </w:r>
      <w:r w:rsidR="00FA549A" w:rsidRPr="00FA549A">
        <w:rPr>
          <w:rFonts w:ascii="Calibri Light" w:hAnsi="Calibri Light" w:cs="Calibri Light"/>
          <w:b/>
          <w:bCs/>
          <w:lang w:val="en-GB"/>
        </w:rPr>
        <w:t xml:space="preserve"> functional and non-functional requirements</w:t>
      </w:r>
      <w:r w:rsidR="00FA549A" w:rsidRPr="00FA549A">
        <w:rPr>
          <w:rFonts w:ascii="Calibri Light" w:hAnsi="Calibri Light" w:cs="Calibri Light"/>
          <w:lang w:val="en-GB"/>
        </w:rPr>
        <w:t xml:space="preserve"> for new software or applications</w:t>
      </w:r>
      <w:r w:rsidR="00D3467D">
        <w:rPr>
          <w:rFonts w:ascii="Calibri Light" w:hAnsi="Calibri Light" w:cs="Calibri Light"/>
          <w:lang w:val="en-GB"/>
        </w:rPr>
        <w:t>.</w:t>
      </w:r>
    </w:p>
    <w:p w:rsidR="00FA549A" w:rsidRPr="00FA549A" w:rsidRDefault="00FA549A" w:rsidP="00B33A1E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FA549A">
        <w:rPr>
          <w:rFonts w:ascii="Calibri Light" w:hAnsi="Calibri Light" w:cs="Calibri Light"/>
          <w:lang w:val="en-GB"/>
        </w:rPr>
        <w:t>Use</w:t>
      </w:r>
      <w:r w:rsidR="00167F34">
        <w:rPr>
          <w:rFonts w:ascii="Calibri Light" w:hAnsi="Calibri Light" w:cs="Calibri Light"/>
          <w:lang w:val="en-GB"/>
        </w:rPr>
        <w:t>d</w:t>
      </w:r>
      <w:r w:rsidRPr="00FA549A">
        <w:rPr>
          <w:rFonts w:ascii="Calibri Light" w:hAnsi="Calibri Light" w:cs="Calibri Light"/>
          <w:lang w:val="en-GB"/>
        </w:rPr>
        <w:t xml:space="preserve"> </w:t>
      </w:r>
      <w:r w:rsidR="005B5758" w:rsidRPr="002A051B">
        <w:rPr>
          <w:rFonts w:ascii="Calibri Light" w:hAnsi="Calibri Light" w:cs="Calibri Light"/>
          <w:b/>
          <w:bCs/>
          <w:lang w:val="en-GB"/>
        </w:rPr>
        <w:t>Agile</w:t>
      </w:r>
      <w:r w:rsidR="00B33A1E">
        <w:rPr>
          <w:rFonts w:ascii="Calibri Light" w:hAnsi="Calibri Light" w:cs="Calibri Light"/>
          <w:b/>
          <w:bCs/>
          <w:lang w:val="en-GB"/>
        </w:rPr>
        <w:t xml:space="preserve"> and SCRUM </w:t>
      </w:r>
      <w:r w:rsidRPr="002A051B">
        <w:rPr>
          <w:rFonts w:ascii="Calibri Light" w:hAnsi="Calibri Light" w:cs="Calibri Light"/>
          <w:b/>
          <w:bCs/>
          <w:lang w:val="en-GB"/>
        </w:rPr>
        <w:t>tools</w:t>
      </w:r>
      <w:r w:rsidRPr="00FA549A">
        <w:rPr>
          <w:rFonts w:ascii="Calibri Light" w:hAnsi="Calibri Light" w:cs="Calibri Light"/>
          <w:lang w:val="en-GB"/>
        </w:rPr>
        <w:t xml:space="preserve"> and methodologies to create representations for functions and user interface of desired product</w:t>
      </w:r>
      <w:r w:rsidR="00D3467D">
        <w:rPr>
          <w:rFonts w:ascii="Calibri Light" w:hAnsi="Calibri Light" w:cs="Calibri Light"/>
          <w:lang w:val="en-GB"/>
        </w:rPr>
        <w:t>.</w:t>
      </w:r>
    </w:p>
    <w:p w:rsidR="00FA549A" w:rsidRPr="00FA549A" w:rsidRDefault="00FA549A" w:rsidP="00FA549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FA549A">
        <w:rPr>
          <w:rFonts w:ascii="Calibri Light" w:hAnsi="Calibri Light" w:cs="Calibri Light"/>
          <w:lang w:val="en-GB"/>
        </w:rPr>
        <w:t>Develop</w:t>
      </w:r>
      <w:r w:rsidR="00101767">
        <w:rPr>
          <w:rFonts w:ascii="Calibri Light" w:hAnsi="Calibri Light" w:cs="Calibri Light"/>
          <w:lang w:val="en-GB"/>
        </w:rPr>
        <w:t>ed</w:t>
      </w:r>
      <w:r w:rsidRPr="00FA549A">
        <w:rPr>
          <w:rFonts w:ascii="Calibri Light" w:hAnsi="Calibri Light" w:cs="Calibri Light"/>
          <w:lang w:val="en-GB"/>
        </w:rPr>
        <w:t xml:space="preserve"> high-level product specifications with attention to system integration and feasibility</w:t>
      </w:r>
      <w:r w:rsidR="00D3467D">
        <w:rPr>
          <w:rFonts w:ascii="Calibri Light" w:hAnsi="Calibri Light" w:cs="Calibri Light"/>
          <w:lang w:val="en-GB"/>
        </w:rPr>
        <w:t>.</w:t>
      </w:r>
    </w:p>
    <w:p w:rsidR="00FA549A" w:rsidRPr="00FA549A" w:rsidRDefault="00FA549A" w:rsidP="00FA549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FA549A">
        <w:rPr>
          <w:rFonts w:ascii="Calibri Light" w:hAnsi="Calibri Light" w:cs="Calibri Light"/>
          <w:lang w:val="en-GB"/>
        </w:rPr>
        <w:t>Define</w:t>
      </w:r>
      <w:r w:rsidR="008F0AA0">
        <w:rPr>
          <w:rFonts w:ascii="Calibri Light" w:hAnsi="Calibri Light" w:cs="Calibri Light"/>
          <w:lang w:val="en-GB"/>
        </w:rPr>
        <w:t>d</w:t>
      </w:r>
      <w:r w:rsidRPr="00FA549A">
        <w:rPr>
          <w:rFonts w:ascii="Calibri Light" w:hAnsi="Calibri Light" w:cs="Calibri Light"/>
          <w:lang w:val="en-GB"/>
        </w:rPr>
        <w:t xml:space="preserve"> all aspects of development from appropriate technology and workflow to coding standards</w:t>
      </w:r>
      <w:r w:rsidR="00D3467D">
        <w:rPr>
          <w:rFonts w:ascii="Calibri Light" w:hAnsi="Calibri Light" w:cs="Calibri Light"/>
          <w:lang w:val="en-GB"/>
        </w:rPr>
        <w:t>.</w:t>
      </w:r>
    </w:p>
    <w:p w:rsidR="00FA549A" w:rsidRPr="00FA549A" w:rsidRDefault="00FA549A" w:rsidP="00FA549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FA549A">
        <w:rPr>
          <w:rFonts w:ascii="Calibri Light" w:hAnsi="Calibri Light" w:cs="Calibri Light"/>
          <w:lang w:val="en-GB"/>
        </w:rPr>
        <w:t>Communicate</w:t>
      </w:r>
      <w:r w:rsidR="00E87F0F">
        <w:rPr>
          <w:rFonts w:ascii="Calibri Light" w:hAnsi="Calibri Light" w:cs="Calibri Light"/>
          <w:lang w:val="en-GB"/>
        </w:rPr>
        <w:t>d</w:t>
      </w:r>
      <w:r w:rsidRPr="00FA549A">
        <w:rPr>
          <w:rFonts w:ascii="Calibri Light" w:hAnsi="Calibri Light" w:cs="Calibri Light"/>
          <w:lang w:val="en-GB"/>
        </w:rPr>
        <w:t xml:space="preserve"> successfully all concepts and guidelines to development team</w:t>
      </w:r>
      <w:r w:rsidR="00E87F0F">
        <w:rPr>
          <w:rFonts w:ascii="Calibri Light" w:hAnsi="Calibri Light" w:cs="Calibri Light"/>
          <w:lang w:val="en-GB"/>
        </w:rPr>
        <w:t xml:space="preserve"> of 20-25</w:t>
      </w:r>
      <w:r w:rsidR="00D3467D">
        <w:rPr>
          <w:rFonts w:ascii="Calibri Light" w:hAnsi="Calibri Light" w:cs="Calibri Light"/>
          <w:lang w:val="en-GB"/>
        </w:rPr>
        <w:t>.</w:t>
      </w:r>
    </w:p>
    <w:p w:rsidR="00FA549A" w:rsidRPr="00FA549A" w:rsidRDefault="00FA7EEF" w:rsidP="00FA7EEF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Held a</w:t>
      </w:r>
      <w:r w:rsidR="00D93C13">
        <w:rPr>
          <w:rFonts w:ascii="Calibri Light" w:hAnsi="Calibri Light" w:cs="Calibri Light"/>
          <w:lang w:val="en-GB"/>
        </w:rPr>
        <w:t>ccountable for the</w:t>
      </w:r>
      <w:r w:rsidR="005B5758">
        <w:rPr>
          <w:rFonts w:ascii="Calibri Light" w:hAnsi="Calibri Light" w:cs="Calibri Light"/>
          <w:lang w:val="en-GB"/>
        </w:rPr>
        <w:t xml:space="preserve"> </w:t>
      </w:r>
      <w:r w:rsidR="00FA549A" w:rsidRPr="00FA549A">
        <w:rPr>
          <w:rFonts w:ascii="Calibri Light" w:hAnsi="Calibri Light" w:cs="Calibri Light"/>
          <w:lang w:val="en-GB"/>
        </w:rPr>
        <w:t>progress of development team to ensure consistency with initial design</w:t>
      </w:r>
      <w:r w:rsidR="008D7F07">
        <w:rPr>
          <w:rFonts w:ascii="Calibri Light" w:hAnsi="Calibri Light" w:cs="Calibri Light"/>
          <w:lang w:val="en-GB"/>
        </w:rPr>
        <w:t xml:space="preserve"> and architecture</w:t>
      </w:r>
      <w:r w:rsidR="00D3467D">
        <w:rPr>
          <w:rFonts w:ascii="Calibri Light" w:hAnsi="Calibri Light" w:cs="Calibri Light"/>
          <w:lang w:val="en-GB"/>
        </w:rPr>
        <w:t>.</w:t>
      </w:r>
    </w:p>
    <w:p w:rsidR="00FA549A" w:rsidRPr="00FA549A" w:rsidRDefault="00FA549A" w:rsidP="00FA549A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 w:rsidRPr="00FA549A">
        <w:rPr>
          <w:rFonts w:ascii="Calibri Light" w:hAnsi="Calibri Light" w:cs="Calibri Light"/>
          <w:lang w:val="en-GB"/>
        </w:rPr>
        <w:t>Provide technical guidance and coaching to developers and engineers</w:t>
      </w:r>
      <w:r w:rsidR="00D3467D">
        <w:rPr>
          <w:rFonts w:ascii="Calibri Light" w:hAnsi="Calibri Light" w:cs="Calibri Light"/>
          <w:lang w:val="en-GB"/>
        </w:rPr>
        <w:t>.</w:t>
      </w:r>
    </w:p>
    <w:p w:rsidR="00A12403" w:rsidRDefault="009149A3" w:rsidP="00A12403">
      <w:pPr>
        <w:pStyle w:val="ListParagraph"/>
        <w:numPr>
          <w:ilvl w:val="0"/>
          <w:numId w:val="33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Made e</w:t>
      </w:r>
      <w:r w:rsidR="00FA549A" w:rsidRPr="00FA549A">
        <w:rPr>
          <w:rFonts w:ascii="Calibri Light" w:hAnsi="Calibri Light" w:cs="Calibri Light"/>
          <w:lang w:val="en-GB"/>
        </w:rPr>
        <w:t xml:space="preserve">nsure </w:t>
      </w:r>
      <w:r>
        <w:rPr>
          <w:rFonts w:ascii="Calibri Light" w:hAnsi="Calibri Light" w:cs="Calibri Light"/>
          <w:lang w:val="en-GB"/>
        </w:rPr>
        <w:t xml:space="preserve">that </w:t>
      </w:r>
      <w:r w:rsidR="00FA549A" w:rsidRPr="00FA549A">
        <w:rPr>
          <w:rFonts w:ascii="Calibri Light" w:hAnsi="Calibri Light" w:cs="Calibri Light"/>
          <w:lang w:val="en-GB"/>
        </w:rPr>
        <w:t>software meets all requirements of quality, security, m</w:t>
      </w:r>
      <w:r w:rsidR="00394B73">
        <w:rPr>
          <w:rFonts w:ascii="Calibri Light" w:hAnsi="Calibri Light" w:cs="Calibri Light"/>
          <w:lang w:val="en-GB"/>
        </w:rPr>
        <w:t>odifiability, extensibility.</w:t>
      </w:r>
    </w:p>
    <w:p w:rsidR="00024AD0" w:rsidRDefault="00024AD0" w:rsidP="00A12403">
      <w:pPr>
        <w:pStyle w:val="ListParagraph"/>
        <w:numPr>
          <w:ilvl w:val="0"/>
          <w:numId w:val="0"/>
        </w:numPr>
        <w:ind w:left="360"/>
        <w:rPr>
          <w:rFonts w:ascii="Calibri Light" w:hAnsi="Calibri Light" w:cs="Calibri Light"/>
          <w:lang w:val="en-GB"/>
        </w:rPr>
      </w:pPr>
    </w:p>
    <w:p w:rsidR="00252A3D" w:rsidRDefault="00A12403" w:rsidP="00A12403">
      <w:pPr>
        <w:pStyle w:val="ListParagraph"/>
        <w:numPr>
          <w:ilvl w:val="0"/>
          <w:numId w:val="0"/>
        </w:numPr>
        <w:ind w:left="36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 xml:space="preserve"> </w:t>
      </w:r>
    </w:p>
    <w:p w:rsidR="00AC7029" w:rsidRPr="00963772" w:rsidRDefault="00B56A46" w:rsidP="00F817BB">
      <w:pPr>
        <w:rPr>
          <w:rFonts w:ascii="Calibri Light" w:hAnsi="Calibri Light" w:cs="Calibri Light"/>
          <w:sz w:val="22"/>
          <w:szCs w:val="22"/>
          <w:lang w:val="en-GB"/>
        </w:rPr>
      </w:pPr>
      <w:r>
        <w:rPr>
          <w:rFonts w:ascii="Calibri Light" w:hAnsi="Calibri Light" w:cs="Calibri Light"/>
          <w:b/>
          <w:bCs/>
          <w:sz w:val="22"/>
          <w:szCs w:val="22"/>
          <w:lang w:val="en-GB"/>
        </w:rPr>
        <w:t>Wipro CCLG,</w:t>
      </w:r>
      <w:r w:rsidR="005846A6" w:rsidRPr="00963772">
        <w:rPr>
          <w:rFonts w:ascii="Calibri Light" w:hAnsi="Calibri Light" w:cs="Calibri Light"/>
          <w:sz w:val="22"/>
          <w:szCs w:val="22"/>
          <w:lang w:val="en-GB"/>
        </w:rPr>
        <w:t xml:space="preserve"> Bangalore</w:t>
      </w:r>
      <w:r w:rsidR="00F817BB" w:rsidRPr="00963772">
        <w:rPr>
          <w:rFonts w:ascii="Calibri Light" w:hAnsi="Calibri Light" w:cs="Calibri Light"/>
          <w:sz w:val="22"/>
          <w:szCs w:val="22"/>
          <w:lang w:val="en-GB"/>
        </w:rPr>
        <w:t xml:space="preserve">, </w:t>
      </w:r>
      <w:r w:rsidR="004F6092" w:rsidRPr="00963772">
        <w:rPr>
          <w:rFonts w:ascii="Calibri Light" w:hAnsi="Calibri Light" w:cs="Calibri Light"/>
          <w:sz w:val="22"/>
          <w:szCs w:val="22"/>
          <w:lang w:val="en-GB"/>
        </w:rPr>
        <w:t>India</w:t>
      </w:r>
      <w:r w:rsidR="00F817BB" w:rsidRPr="00963772">
        <w:rPr>
          <w:rFonts w:ascii="Calibri Light" w:hAnsi="Calibri Light" w:cs="Calibri Light"/>
          <w:sz w:val="22"/>
          <w:szCs w:val="22"/>
          <w:lang w:val="en-GB"/>
        </w:rPr>
        <w:t>,</w:t>
      </w:r>
      <w:r w:rsidR="004F6092" w:rsidRPr="00963772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7952EB" w:rsidRPr="00963772">
        <w:rPr>
          <w:rFonts w:ascii="Calibri Light" w:hAnsi="Calibri Light" w:cs="Calibri Light"/>
          <w:sz w:val="22"/>
          <w:szCs w:val="22"/>
          <w:lang w:val="en-GB"/>
        </w:rPr>
        <w:t>August</w:t>
      </w:r>
      <w:r w:rsidR="00E67F3B" w:rsidRPr="00963772">
        <w:rPr>
          <w:rFonts w:ascii="Calibri Light" w:hAnsi="Calibri Light" w:cs="Calibri Light"/>
          <w:sz w:val="22"/>
          <w:szCs w:val="22"/>
          <w:lang w:val="en-GB"/>
        </w:rPr>
        <w:t xml:space="preserve"> 2012</w:t>
      </w:r>
    </w:p>
    <w:p w:rsidR="005846A6" w:rsidRPr="005846A6" w:rsidRDefault="005846A6" w:rsidP="005846A6">
      <w:pPr>
        <w:rPr>
          <w:rFonts w:ascii="Calibri Light" w:hAnsi="Calibri Light" w:cs="Calibri Light"/>
          <w:b/>
          <w:bCs/>
          <w:i/>
          <w:iCs/>
          <w:sz w:val="18"/>
          <w:szCs w:val="18"/>
          <w:lang w:val="en-GB"/>
        </w:rPr>
      </w:pPr>
      <w:r>
        <w:rPr>
          <w:rFonts w:ascii="Calibri Light" w:hAnsi="Calibri Light" w:cs="Calibri Light"/>
          <w:b/>
          <w:bCs/>
          <w:i/>
          <w:iCs/>
          <w:sz w:val="18"/>
          <w:szCs w:val="18"/>
          <w:lang w:val="en-GB"/>
        </w:rPr>
        <w:t>Management Trainee</w:t>
      </w:r>
    </w:p>
    <w:p w:rsidR="00AC7029" w:rsidRPr="007965A9" w:rsidRDefault="00AC7029" w:rsidP="00F2002C">
      <w:pPr>
        <w:rPr>
          <w:rFonts w:ascii="Calibri Light" w:hAnsi="Calibri Light" w:cs="Calibri Light"/>
          <w:lang w:val="en-GB"/>
        </w:rPr>
      </w:pPr>
    </w:p>
    <w:p w:rsidR="00E67F3B" w:rsidRPr="007965A9" w:rsidRDefault="00473A78" w:rsidP="00F2002C">
      <w:pPr>
        <w:rPr>
          <w:rFonts w:ascii="Calibri Light" w:hAnsi="Calibri Light" w:cs="Calibri Light"/>
          <w:b/>
          <w:bCs/>
          <w:lang w:val="en-GB"/>
        </w:rPr>
      </w:pPr>
      <w:r>
        <w:rPr>
          <w:rFonts w:ascii="Calibri Light" w:hAnsi="Calibri Light" w:cs="Calibri Light"/>
          <w:b/>
          <w:bCs/>
          <w:lang w:val="en-GB"/>
        </w:rPr>
        <w:t>Work Summary</w:t>
      </w:r>
    </w:p>
    <w:p w:rsidR="006F5623" w:rsidRPr="007965A9" w:rsidRDefault="006F5623" w:rsidP="006F5623">
      <w:pPr>
        <w:pStyle w:val="ListParagraph"/>
        <w:numPr>
          <w:ilvl w:val="0"/>
          <w:numId w:val="25"/>
        </w:num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 xml:space="preserve">Worked on </w:t>
      </w:r>
      <w:r w:rsidRPr="00646CCF">
        <w:rPr>
          <w:rFonts w:ascii="Calibri Light" w:hAnsi="Calibri Light" w:cs="Calibri Light"/>
          <w:lang w:val="en-GB"/>
        </w:rPr>
        <w:t>BPM</w:t>
      </w:r>
      <w:r w:rsidRPr="007965A9">
        <w:rPr>
          <w:rFonts w:ascii="Calibri Light" w:hAnsi="Calibri Light" w:cs="Calibri Light"/>
          <w:lang w:val="en-GB"/>
        </w:rPr>
        <w:t xml:space="preserve"> tool CORDYS to Re-engineer SAP Customer and Material Master Record Creation process.</w:t>
      </w:r>
    </w:p>
    <w:p w:rsidR="006F5623" w:rsidRDefault="00330657" w:rsidP="006F5623">
      <w:pPr>
        <w:pStyle w:val="ListParagraph"/>
        <w:numPr>
          <w:ilvl w:val="0"/>
          <w:numId w:val="25"/>
        </w:num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Minimized</w:t>
      </w:r>
      <w:r w:rsidR="006F5623" w:rsidRPr="007965A9">
        <w:rPr>
          <w:rFonts w:ascii="Calibri Light" w:hAnsi="Calibri Light" w:cs="Calibri Light"/>
          <w:lang w:val="en-GB"/>
        </w:rPr>
        <w:t xml:space="preserve"> the Record creation</w:t>
      </w:r>
      <w:r w:rsidR="00AA74BD">
        <w:rPr>
          <w:rFonts w:ascii="Calibri Light" w:hAnsi="Calibri Light" w:cs="Calibri Light"/>
          <w:lang w:val="en-GB"/>
        </w:rPr>
        <w:t xml:space="preserve"> process</w:t>
      </w:r>
      <w:r w:rsidR="006F5623" w:rsidRPr="007965A9">
        <w:rPr>
          <w:rFonts w:ascii="Calibri Light" w:hAnsi="Calibri Light" w:cs="Calibri Light"/>
          <w:lang w:val="en-GB"/>
        </w:rPr>
        <w:t xml:space="preserve"> and order processing &amp; delivery time.</w:t>
      </w:r>
    </w:p>
    <w:p w:rsidR="00490770" w:rsidRPr="00D963CE" w:rsidRDefault="00D963CE" w:rsidP="00D963CE">
      <w:pPr>
        <w:pStyle w:val="ListParagraph"/>
        <w:numPr>
          <w:ilvl w:val="0"/>
          <w:numId w:val="25"/>
        </w:numPr>
        <w:rPr>
          <w:rFonts w:ascii="Calibri Light" w:hAnsi="Calibri Light" w:cs="Calibri Light"/>
          <w:b/>
          <w:bCs/>
          <w:lang w:val="en-GB"/>
        </w:rPr>
      </w:pPr>
      <w:r>
        <w:rPr>
          <w:rFonts w:ascii="Calibri Light" w:hAnsi="Calibri Light" w:cs="Calibri Light"/>
          <w:b/>
          <w:bCs/>
          <w:lang w:val="en-GB"/>
        </w:rPr>
        <w:t xml:space="preserve">Process modelling - </w:t>
      </w:r>
      <w:r w:rsidR="00490770" w:rsidRPr="00D963CE">
        <w:rPr>
          <w:rFonts w:ascii="Calibri Light" w:hAnsi="Calibri Light" w:cs="Calibri Light"/>
          <w:b/>
          <w:bCs/>
          <w:lang w:val="en-GB"/>
        </w:rPr>
        <w:t>Process analysis and Design (As-Is and To-Be)</w:t>
      </w:r>
    </w:p>
    <w:p w:rsidR="00D43E47" w:rsidRPr="007965A9" w:rsidRDefault="00D43E47" w:rsidP="00F2002C">
      <w:pPr>
        <w:rPr>
          <w:rFonts w:ascii="Calibri Light" w:hAnsi="Calibri Light" w:cs="Calibri Light"/>
          <w:lang w:val="en-GB"/>
        </w:rPr>
      </w:pPr>
    </w:p>
    <w:p w:rsidR="000B3AAF" w:rsidRPr="007965A9" w:rsidRDefault="00F00B18" w:rsidP="00D82ADF">
      <w:pPr>
        <w:pStyle w:val="YellowBackText"/>
        <w:rPr>
          <w:lang w:val="en-GB"/>
        </w:rPr>
      </w:pPr>
      <w:r w:rsidRPr="007965A9">
        <w:rPr>
          <w:lang w:val="en-GB"/>
        </w:rPr>
        <w:t>EDUCATION</w:t>
      </w:r>
    </w:p>
    <w:p w:rsidR="00BB371F" w:rsidRPr="007965A9" w:rsidRDefault="00BB371F" w:rsidP="00F2002C">
      <w:pPr>
        <w:rPr>
          <w:rFonts w:ascii="Calibri Light" w:hAnsi="Calibri Light" w:cs="Calibri Light"/>
          <w:b/>
          <w:bCs/>
          <w:u w:val="single"/>
          <w:lang w:val="en-GB"/>
        </w:rPr>
      </w:pPr>
    </w:p>
    <w:p w:rsidR="00BB371F" w:rsidRPr="00963772" w:rsidRDefault="00BB371F" w:rsidP="004D67FA">
      <w:pPr>
        <w:pStyle w:val="ListParagraph"/>
        <w:numPr>
          <w:ilvl w:val="0"/>
          <w:numId w:val="30"/>
        </w:numPr>
        <w:rPr>
          <w:rFonts w:ascii="Calibri Light" w:hAnsi="Calibri Light" w:cs="Calibri Light"/>
          <w:sz w:val="22"/>
          <w:szCs w:val="22"/>
          <w:lang w:val="en-GB"/>
        </w:rPr>
      </w:pPr>
      <w:r w:rsidRPr="007965A9">
        <w:rPr>
          <w:rFonts w:ascii="Calibri Light" w:hAnsi="Calibri Light" w:cs="Calibri Light"/>
          <w:b/>
          <w:bCs/>
          <w:sz w:val="22"/>
          <w:szCs w:val="22"/>
          <w:lang w:val="en-GB"/>
        </w:rPr>
        <w:t>University of Petroleum &amp; Energy Studies</w:t>
      </w:r>
      <w:r w:rsidR="004D67FA">
        <w:rPr>
          <w:rFonts w:ascii="Calibri Light" w:hAnsi="Calibri Light" w:cs="Calibri Light"/>
          <w:b/>
          <w:bCs/>
          <w:sz w:val="22"/>
          <w:szCs w:val="22"/>
          <w:lang w:val="en-GB"/>
        </w:rPr>
        <w:t>,</w:t>
      </w:r>
      <w:r w:rsidR="004D67FA" w:rsidRPr="00963772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111694" w:rsidRPr="00963772">
        <w:rPr>
          <w:rFonts w:ascii="Calibri Light" w:hAnsi="Calibri Light" w:cs="Calibri Light"/>
          <w:sz w:val="22"/>
          <w:szCs w:val="22"/>
          <w:lang w:val="en-GB"/>
        </w:rPr>
        <w:t>Dehradun</w:t>
      </w:r>
      <w:r w:rsidR="004D67FA" w:rsidRPr="00963772">
        <w:rPr>
          <w:rFonts w:ascii="Calibri Light" w:hAnsi="Calibri Light" w:cs="Calibri Light"/>
          <w:sz w:val="22"/>
          <w:szCs w:val="22"/>
          <w:lang w:val="en-GB"/>
        </w:rPr>
        <w:t>,</w:t>
      </w:r>
      <w:r w:rsidRPr="00963772">
        <w:rPr>
          <w:rFonts w:ascii="Calibri Light" w:hAnsi="Calibri Light" w:cs="Calibri Light"/>
          <w:sz w:val="22"/>
          <w:szCs w:val="22"/>
          <w:lang w:val="en-GB"/>
        </w:rPr>
        <w:t xml:space="preserve"> India</w:t>
      </w:r>
      <w:r w:rsidR="004D67FA" w:rsidRPr="00963772">
        <w:rPr>
          <w:rFonts w:ascii="Calibri Light" w:hAnsi="Calibri Light" w:cs="Calibri Light"/>
          <w:sz w:val="22"/>
          <w:szCs w:val="22"/>
          <w:lang w:val="en-GB"/>
        </w:rPr>
        <w:t>,</w:t>
      </w:r>
      <w:r w:rsidR="00AE1F17" w:rsidRPr="00963772">
        <w:rPr>
          <w:rFonts w:ascii="Calibri Light" w:hAnsi="Calibri Light" w:cs="Calibri Light"/>
          <w:sz w:val="22"/>
          <w:szCs w:val="22"/>
          <w:lang w:val="en-GB"/>
        </w:rPr>
        <w:t xml:space="preserve"> </w:t>
      </w:r>
      <w:r w:rsidR="00F54B9F" w:rsidRPr="00963772">
        <w:rPr>
          <w:rFonts w:ascii="Calibri Light" w:hAnsi="Calibri Light" w:cs="Calibri Light"/>
          <w:sz w:val="22"/>
          <w:szCs w:val="22"/>
          <w:lang w:val="en-GB"/>
        </w:rPr>
        <w:t>May</w:t>
      </w:r>
      <w:r w:rsidR="00B94E23" w:rsidRPr="00963772">
        <w:rPr>
          <w:rFonts w:ascii="Calibri Light" w:hAnsi="Calibri Light" w:cs="Calibri Light"/>
          <w:sz w:val="22"/>
          <w:szCs w:val="22"/>
          <w:lang w:val="en-GB"/>
        </w:rPr>
        <w:t xml:space="preserve">  </w:t>
      </w:r>
      <w:r w:rsidRPr="00963772">
        <w:rPr>
          <w:rFonts w:ascii="Calibri Light" w:hAnsi="Calibri Light" w:cs="Calibri Light"/>
          <w:sz w:val="22"/>
          <w:szCs w:val="22"/>
          <w:lang w:val="en-GB"/>
        </w:rPr>
        <w:t>2013</w:t>
      </w:r>
    </w:p>
    <w:p w:rsidR="00BB371F" w:rsidRPr="007965A9" w:rsidRDefault="00BB371F" w:rsidP="00832565">
      <w:pPr>
        <w:ind w:firstLine="36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MBA Information Systems Management</w:t>
      </w:r>
      <w:r w:rsidRPr="007965A9">
        <w:rPr>
          <w:rFonts w:ascii="Calibri Light" w:hAnsi="Calibri Light" w:cs="Calibri Light"/>
          <w:lang w:val="en-GB"/>
        </w:rPr>
        <w:tab/>
      </w:r>
      <w:r w:rsidR="004D7CA9">
        <w:rPr>
          <w:rFonts w:ascii="Calibri Light" w:hAnsi="Calibri Light" w:cs="Calibri Light"/>
          <w:lang w:val="en-GB"/>
        </w:rPr>
        <w:t xml:space="preserve"> (GPA 3.4)</w:t>
      </w:r>
    </w:p>
    <w:p w:rsidR="00516ADA" w:rsidRDefault="00516ADA" w:rsidP="002D510B">
      <w:pPr>
        <w:ind w:left="360"/>
        <w:rPr>
          <w:rFonts w:ascii="Calibri Light" w:hAnsi="Calibri Light" w:cs="Calibri Light"/>
          <w:lang w:val="en-GB"/>
        </w:rPr>
      </w:pPr>
    </w:p>
    <w:p w:rsidR="00BB371F" w:rsidRPr="007965A9" w:rsidRDefault="008521A9" w:rsidP="002D510B">
      <w:pPr>
        <w:ind w:left="36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Courser Attended</w:t>
      </w:r>
      <w:r w:rsidR="00BB371F" w:rsidRPr="007965A9">
        <w:rPr>
          <w:rFonts w:ascii="Calibri Light" w:hAnsi="Calibri Light" w:cs="Calibri Light"/>
          <w:lang w:val="en-GB"/>
        </w:rPr>
        <w:t>:</w:t>
      </w:r>
    </w:p>
    <w:p w:rsidR="000E4832" w:rsidRPr="007965A9" w:rsidRDefault="000E4832" w:rsidP="002D510B">
      <w:pPr>
        <w:pStyle w:val="ListParagraph"/>
        <w:numPr>
          <w:ilvl w:val="0"/>
          <w:numId w:val="27"/>
        </w:numPr>
        <w:ind w:left="72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Business Analysis</w:t>
      </w:r>
      <w:r w:rsidR="004E16AB">
        <w:rPr>
          <w:rFonts w:ascii="Calibri Light" w:hAnsi="Calibri Light" w:cs="Calibri Light"/>
          <w:lang w:val="en-GB"/>
        </w:rPr>
        <w:t xml:space="preserve"> &amp; </w:t>
      </w:r>
      <w:r w:rsidR="004E16AB" w:rsidRPr="007965A9">
        <w:rPr>
          <w:rFonts w:ascii="Calibri Light" w:hAnsi="Calibri Light" w:cs="Calibri Light"/>
          <w:lang w:val="en-GB"/>
        </w:rPr>
        <w:t>Analytics</w:t>
      </w:r>
    </w:p>
    <w:p w:rsidR="00BB371F" w:rsidRPr="007965A9" w:rsidRDefault="00662100" w:rsidP="004E16AB">
      <w:pPr>
        <w:pStyle w:val="ListParagraph"/>
        <w:numPr>
          <w:ilvl w:val="0"/>
          <w:numId w:val="27"/>
        </w:numPr>
        <w:ind w:left="72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Project Management</w:t>
      </w:r>
      <w:r w:rsidR="00BB371F" w:rsidRPr="007965A9">
        <w:rPr>
          <w:rFonts w:ascii="Calibri Light" w:hAnsi="Calibri Light" w:cs="Calibri Light"/>
          <w:lang w:val="en-GB"/>
        </w:rPr>
        <w:t xml:space="preserve"> </w:t>
      </w:r>
    </w:p>
    <w:p w:rsidR="00BB371F" w:rsidRPr="007965A9" w:rsidRDefault="000E4832" w:rsidP="002D510B">
      <w:pPr>
        <w:pStyle w:val="ListParagraph"/>
        <w:numPr>
          <w:ilvl w:val="0"/>
          <w:numId w:val="27"/>
        </w:numPr>
        <w:ind w:left="72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Business Process Management and Re-e</w:t>
      </w:r>
      <w:r w:rsidR="00F93A55">
        <w:rPr>
          <w:rFonts w:ascii="Calibri Light" w:hAnsi="Calibri Light" w:cs="Calibri Light"/>
          <w:lang w:val="en-GB"/>
        </w:rPr>
        <w:t>n</w:t>
      </w:r>
      <w:r w:rsidRPr="007965A9">
        <w:rPr>
          <w:rFonts w:ascii="Calibri Light" w:hAnsi="Calibri Light" w:cs="Calibri Light"/>
          <w:lang w:val="en-GB"/>
        </w:rPr>
        <w:t>gineering</w:t>
      </w:r>
    </w:p>
    <w:p w:rsidR="00BB371F" w:rsidRPr="007965A9" w:rsidRDefault="00BB371F" w:rsidP="002D510B">
      <w:pPr>
        <w:pStyle w:val="ListParagraph"/>
        <w:numPr>
          <w:ilvl w:val="0"/>
          <w:numId w:val="27"/>
        </w:numPr>
        <w:ind w:left="72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Operations Management, SAP-MM</w:t>
      </w:r>
    </w:p>
    <w:p w:rsidR="00BB371F" w:rsidRPr="006B0A97" w:rsidRDefault="00BB371F" w:rsidP="002D510B">
      <w:pPr>
        <w:pStyle w:val="ListParagraph"/>
        <w:numPr>
          <w:ilvl w:val="0"/>
          <w:numId w:val="27"/>
        </w:numPr>
        <w:ind w:left="720"/>
        <w:rPr>
          <w:rFonts w:ascii="Calibri Light" w:hAnsi="Calibri Light" w:cs="Calibri Light"/>
          <w:b/>
          <w:bCs/>
          <w:lang w:val="en-GB"/>
        </w:rPr>
      </w:pPr>
      <w:r w:rsidRPr="006B0A97">
        <w:rPr>
          <w:rFonts w:ascii="Calibri Light" w:hAnsi="Calibri Light" w:cs="Calibri Light"/>
          <w:b/>
          <w:bCs/>
          <w:lang w:val="en-GB"/>
        </w:rPr>
        <w:t>Financial Budgeting, GL Reporting</w:t>
      </w:r>
    </w:p>
    <w:p w:rsidR="00A81877" w:rsidRPr="007965A9" w:rsidRDefault="00A81877" w:rsidP="00A81877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 xml:space="preserve"> </w:t>
      </w:r>
    </w:p>
    <w:p w:rsidR="00A81877" w:rsidRPr="007965A9" w:rsidRDefault="00A81877" w:rsidP="002D510B">
      <w:pPr>
        <w:ind w:firstLine="360"/>
        <w:rPr>
          <w:rFonts w:ascii="Calibri Light" w:hAnsi="Calibri Light" w:cs="Calibri Light"/>
          <w:b/>
          <w:bCs/>
          <w:lang w:val="en-GB"/>
        </w:rPr>
      </w:pPr>
      <w:r w:rsidRPr="007965A9">
        <w:rPr>
          <w:rFonts w:ascii="Calibri Light" w:hAnsi="Calibri Light" w:cs="Calibri Light"/>
          <w:b/>
          <w:bCs/>
          <w:lang w:val="en-GB"/>
        </w:rPr>
        <w:t>Seminars Attended:</w:t>
      </w:r>
    </w:p>
    <w:p w:rsidR="00A81877" w:rsidRPr="007965A9" w:rsidRDefault="00A81877" w:rsidP="00A81877">
      <w:pPr>
        <w:pStyle w:val="ListParagraph"/>
        <w:numPr>
          <w:ilvl w:val="0"/>
          <w:numId w:val="28"/>
        </w:num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Presented a research paper on MED-INFO cloud in Corporate Summit 2011.</w:t>
      </w:r>
    </w:p>
    <w:p w:rsidR="00F2002C" w:rsidRPr="007965A9" w:rsidRDefault="00F2002C" w:rsidP="00F2002C">
      <w:pPr>
        <w:rPr>
          <w:rFonts w:ascii="Calibri Light" w:hAnsi="Calibri Light" w:cs="Calibri Light"/>
          <w:lang w:val="en-GB"/>
        </w:rPr>
      </w:pPr>
    </w:p>
    <w:p w:rsidR="00A81877" w:rsidRPr="007965A9" w:rsidRDefault="007A556B" w:rsidP="00BE7578">
      <w:pPr>
        <w:pStyle w:val="ListParagraph"/>
        <w:numPr>
          <w:ilvl w:val="0"/>
          <w:numId w:val="30"/>
        </w:numPr>
        <w:rPr>
          <w:rFonts w:ascii="Calibri Light" w:hAnsi="Calibri Light" w:cs="Calibri Light"/>
          <w:b/>
          <w:bCs/>
          <w:sz w:val="22"/>
          <w:szCs w:val="22"/>
          <w:lang w:val="en-GB"/>
        </w:rPr>
      </w:pPr>
      <w:r>
        <w:rPr>
          <w:rFonts w:ascii="Calibri Light" w:hAnsi="Calibri Light" w:cs="Calibri Light"/>
          <w:b/>
          <w:bCs/>
          <w:sz w:val="22"/>
          <w:szCs w:val="22"/>
          <w:lang w:val="en-GB"/>
        </w:rPr>
        <w:t xml:space="preserve">Kurukshetra University | </w:t>
      </w:r>
      <w:r w:rsidR="00BE7578">
        <w:rPr>
          <w:rFonts w:ascii="Calibri Light" w:hAnsi="Calibri Light" w:cs="Calibri Light"/>
          <w:b/>
          <w:bCs/>
          <w:sz w:val="22"/>
          <w:szCs w:val="22"/>
          <w:lang w:val="en-GB"/>
        </w:rPr>
        <w:t>India| May</w:t>
      </w:r>
      <w:r w:rsidR="00C56C06" w:rsidRPr="007965A9">
        <w:rPr>
          <w:rFonts w:ascii="Calibri Light" w:hAnsi="Calibri Light" w:cs="Calibri Light"/>
          <w:b/>
          <w:bCs/>
          <w:sz w:val="22"/>
          <w:szCs w:val="22"/>
          <w:lang w:val="en-GB"/>
        </w:rPr>
        <w:t xml:space="preserve"> </w:t>
      </w:r>
      <w:r w:rsidR="00B22AF9" w:rsidRPr="007965A9">
        <w:rPr>
          <w:rFonts w:ascii="Calibri Light" w:hAnsi="Calibri Light" w:cs="Calibri Light"/>
          <w:b/>
          <w:bCs/>
          <w:sz w:val="22"/>
          <w:szCs w:val="22"/>
          <w:lang w:val="en-GB"/>
        </w:rPr>
        <w:t>2011</w:t>
      </w:r>
    </w:p>
    <w:p w:rsidR="00A81877" w:rsidRPr="007965A9" w:rsidRDefault="002B2A3C" w:rsidP="00832565">
      <w:pPr>
        <w:ind w:firstLine="360"/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Bachelors of Technology,</w:t>
      </w:r>
      <w:r w:rsidR="00A81877" w:rsidRPr="007965A9">
        <w:rPr>
          <w:rFonts w:ascii="Calibri Light" w:hAnsi="Calibri Light" w:cs="Calibri Light"/>
          <w:lang w:val="en-GB"/>
        </w:rPr>
        <w:t xml:space="preserve"> Computer Science Engineering</w:t>
      </w:r>
      <w:r w:rsidR="00E535EF">
        <w:rPr>
          <w:rFonts w:ascii="Calibri Light" w:hAnsi="Calibri Light" w:cs="Calibri Light"/>
          <w:lang w:val="en-GB"/>
        </w:rPr>
        <w:t xml:space="preserve"> </w:t>
      </w:r>
      <w:r w:rsidR="004E16AB">
        <w:rPr>
          <w:rFonts w:ascii="Calibri Light" w:hAnsi="Calibri Light" w:cs="Calibri Light"/>
          <w:lang w:val="en-GB"/>
        </w:rPr>
        <w:t>(</w:t>
      </w:r>
      <w:r w:rsidR="009C165C">
        <w:rPr>
          <w:rFonts w:ascii="Calibri Light" w:hAnsi="Calibri Light" w:cs="Calibri Light"/>
          <w:lang w:val="en-GB"/>
        </w:rPr>
        <w:t>71%</w:t>
      </w:r>
      <w:r w:rsidR="00372CF7">
        <w:rPr>
          <w:rFonts w:ascii="Calibri Light" w:hAnsi="Calibri Light" w:cs="Calibri Light"/>
          <w:lang w:val="en-GB"/>
        </w:rPr>
        <w:t xml:space="preserve"> Marks</w:t>
      </w:r>
      <w:r w:rsidR="00537E55">
        <w:rPr>
          <w:rFonts w:ascii="Calibri Light" w:hAnsi="Calibri Light" w:cs="Calibri Light"/>
          <w:lang w:val="en-GB"/>
        </w:rPr>
        <w:t>)</w:t>
      </w:r>
    </w:p>
    <w:p w:rsidR="00A81877" w:rsidRPr="007965A9" w:rsidRDefault="00A81877" w:rsidP="00F2002C">
      <w:pPr>
        <w:rPr>
          <w:rFonts w:ascii="Calibri Light" w:hAnsi="Calibri Light" w:cs="Calibri Light"/>
          <w:lang w:val="en-GB"/>
        </w:rPr>
      </w:pPr>
    </w:p>
    <w:p w:rsidR="00A81877" w:rsidRPr="007965A9" w:rsidRDefault="00A81877" w:rsidP="002D510B">
      <w:pPr>
        <w:ind w:left="36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Course Attended:</w:t>
      </w:r>
    </w:p>
    <w:p w:rsidR="00A81877" w:rsidRPr="007965A9" w:rsidRDefault="00A81877" w:rsidP="00BD184A">
      <w:pPr>
        <w:pStyle w:val="ListParagraph"/>
        <w:numPr>
          <w:ilvl w:val="0"/>
          <w:numId w:val="28"/>
        </w:numPr>
        <w:ind w:left="108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 xml:space="preserve">Asp.net </w:t>
      </w:r>
      <w:r w:rsidR="00BD184A" w:rsidRPr="007965A9">
        <w:rPr>
          <w:rFonts w:ascii="Calibri Light" w:hAnsi="Calibri Light" w:cs="Calibri Light"/>
          <w:lang w:val="en-GB"/>
        </w:rPr>
        <w:t>4.0</w:t>
      </w:r>
      <w:r w:rsidRPr="007965A9">
        <w:rPr>
          <w:rFonts w:ascii="Calibri Light" w:hAnsi="Calibri Light" w:cs="Calibri Light"/>
          <w:lang w:val="en-GB"/>
        </w:rPr>
        <w:t xml:space="preserve"> Programming</w:t>
      </w:r>
    </w:p>
    <w:p w:rsidR="00A81877" w:rsidRPr="007965A9" w:rsidRDefault="003F4FDB" w:rsidP="002D510B">
      <w:pPr>
        <w:pStyle w:val="ListParagraph"/>
        <w:numPr>
          <w:ilvl w:val="0"/>
          <w:numId w:val="28"/>
        </w:numPr>
        <w:ind w:left="108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Database Management (MS-SQL)</w:t>
      </w:r>
    </w:p>
    <w:p w:rsidR="003F4FDB" w:rsidRPr="007965A9" w:rsidRDefault="003F4FDB" w:rsidP="002D510B">
      <w:pPr>
        <w:pStyle w:val="ListParagraph"/>
        <w:numPr>
          <w:ilvl w:val="0"/>
          <w:numId w:val="28"/>
        </w:numPr>
        <w:ind w:left="1080"/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UX Designing</w:t>
      </w:r>
    </w:p>
    <w:p w:rsidR="003F4FDB" w:rsidRPr="008E797D" w:rsidRDefault="003F4FDB" w:rsidP="002D510B">
      <w:pPr>
        <w:pStyle w:val="ListParagraph"/>
        <w:numPr>
          <w:ilvl w:val="0"/>
          <w:numId w:val="28"/>
        </w:numPr>
        <w:ind w:left="1080"/>
        <w:rPr>
          <w:rFonts w:ascii="Calibri Light" w:hAnsi="Calibri Light" w:cs="Calibri Light"/>
          <w:b/>
          <w:bCs/>
          <w:lang w:val="en-GB"/>
        </w:rPr>
      </w:pPr>
      <w:r w:rsidRPr="008E797D">
        <w:rPr>
          <w:rFonts w:ascii="Calibri Light" w:hAnsi="Calibri Light" w:cs="Calibri Light"/>
          <w:b/>
          <w:bCs/>
          <w:lang w:val="en-GB"/>
        </w:rPr>
        <w:t>SDLC Optimization</w:t>
      </w:r>
    </w:p>
    <w:p w:rsidR="000D197E" w:rsidRPr="007965A9" w:rsidRDefault="000D197E" w:rsidP="002D510B">
      <w:pPr>
        <w:ind w:left="360"/>
        <w:rPr>
          <w:rFonts w:ascii="Calibri Light" w:hAnsi="Calibri Light" w:cs="Calibri Light"/>
          <w:lang w:val="en-GB"/>
        </w:rPr>
      </w:pPr>
    </w:p>
    <w:p w:rsidR="000D197E" w:rsidRPr="007965A9" w:rsidRDefault="000D197E" w:rsidP="000D197E">
      <w:pPr>
        <w:pStyle w:val="YellowBackText"/>
        <w:rPr>
          <w:lang w:val="en-GB"/>
        </w:rPr>
      </w:pPr>
      <w:r w:rsidRPr="007965A9">
        <w:rPr>
          <w:lang w:val="en-GB"/>
        </w:rPr>
        <w:t>CERTIFICATIONS</w:t>
      </w:r>
    </w:p>
    <w:p w:rsidR="000D197E" w:rsidRPr="00E03D70" w:rsidRDefault="000D197E" w:rsidP="00E03D70">
      <w:pPr>
        <w:pStyle w:val="ListParagraph"/>
        <w:numPr>
          <w:ilvl w:val="0"/>
          <w:numId w:val="31"/>
        </w:numPr>
        <w:rPr>
          <w:rFonts w:ascii="Calibri Light" w:hAnsi="Calibri Light" w:cs="Calibri Light"/>
          <w:b/>
          <w:bCs/>
          <w:lang w:val="en-GB"/>
        </w:rPr>
      </w:pPr>
      <w:r w:rsidRPr="007965A9">
        <w:rPr>
          <w:rFonts w:ascii="Calibri Light" w:hAnsi="Calibri Light" w:cs="Calibri Light"/>
          <w:lang w:val="en-GB"/>
        </w:rPr>
        <w:t xml:space="preserve">Microsoft </w:t>
      </w:r>
      <w:r w:rsidR="00032529" w:rsidRPr="007965A9">
        <w:rPr>
          <w:rFonts w:ascii="Calibri Light" w:hAnsi="Calibri Light" w:cs="Calibri Light"/>
          <w:lang w:val="en-GB"/>
        </w:rPr>
        <w:t>C</w:t>
      </w:r>
      <w:r w:rsidRPr="007965A9">
        <w:rPr>
          <w:rFonts w:ascii="Calibri Light" w:hAnsi="Calibri Light" w:cs="Calibri Light"/>
          <w:lang w:val="en-GB"/>
        </w:rPr>
        <w:t xml:space="preserve">ertified </w:t>
      </w:r>
      <w:r w:rsidR="00E03D70">
        <w:rPr>
          <w:rFonts w:ascii="Calibri Light" w:hAnsi="Calibri Light" w:cs="Calibri Light"/>
          <w:lang w:val="en-GB"/>
        </w:rPr>
        <w:t xml:space="preserve">Professional, Asp.net 3.5, </w:t>
      </w:r>
      <w:r w:rsidR="00E03D70" w:rsidRPr="00E03D70">
        <w:rPr>
          <w:rFonts w:ascii="Calibri Light" w:hAnsi="Calibri Light" w:cs="Calibri Light"/>
          <w:b/>
          <w:bCs/>
          <w:lang w:val="en-GB"/>
        </w:rPr>
        <w:t xml:space="preserve">June </w:t>
      </w:r>
      <w:r w:rsidRPr="00E03D70">
        <w:rPr>
          <w:rFonts w:ascii="Calibri Light" w:hAnsi="Calibri Light" w:cs="Calibri Light"/>
          <w:b/>
          <w:bCs/>
          <w:lang w:val="en-GB"/>
        </w:rPr>
        <w:t>2010</w:t>
      </w:r>
    </w:p>
    <w:p w:rsidR="00084F88" w:rsidRPr="00E03D70" w:rsidRDefault="00084F88" w:rsidP="00E03D70">
      <w:pPr>
        <w:pStyle w:val="ListParagraph"/>
        <w:numPr>
          <w:ilvl w:val="0"/>
          <w:numId w:val="31"/>
        </w:numPr>
        <w:rPr>
          <w:rFonts w:ascii="Calibri Light" w:hAnsi="Calibri Light" w:cs="Calibri Light"/>
          <w:b/>
          <w:bCs/>
          <w:lang w:val="en-GB"/>
        </w:rPr>
      </w:pPr>
      <w:r>
        <w:rPr>
          <w:rFonts w:ascii="Calibri Light" w:hAnsi="Calibri Light" w:cs="Calibri Light"/>
          <w:lang w:val="en-GB"/>
        </w:rPr>
        <w:t>Certificate of participation, SAP</w:t>
      </w:r>
      <w:r w:rsidR="00746964">
        <w:rPr>
          <w:rFonts w:ascii="Calibri Light" w:hAnsi="Calibri Light" w:cs="Calibri Light"/>
          <w:lang w:val="en-GB"/>
        </w:rPr>
        <w:t xml:space="preserve"> </w:t>
      </w:r>
      <w:r>
        <w:rPr>
          <w:rFonts w:ascii="Calibri Light" w:hAnsi="Calibri Light" w:cs="Calibri Light"/>
          <w:lang w:val="en-GB"/>
        </w:rPr>
        <w:t>6.0 using Global Bike</w:t>
      </w:r>
      <w:r w:rsidR="00E03D70">
        <w:rPr>
          <w:rFonts w:ascii="Calibri Light" w:hAnsi="Calibri Light" w:cs="Calibri Light"/>
          <w:lang w:val="en-GB"/>
        </w:rPr>
        <w:t xml:space="preserve">, </w:t>
      </w:r>
      <w:r w:rsidR="00E03D70" w:rsidRPr="00E03D70">
        <w:rPr>
          <w:rFonts w:ascii="Calibri Light" w:hAnsi="Calibri Light" w:cs="Calibri Light"/>
          <w:b/>
          <w:bCs/>
          <w:lang w:val="en-GB"/>
        </w:rPr>
        <w:t>May</w:t>
      </w:r>
      <w:r w:rsidR="00923987" w:rsidRPr="00E03D70">
        <w:rPr>
          <w:rFonts w:ascii="Calibri Light" w:hAnsi="Calibri Light" w:cs="Calibri Light"/>
          <w:b/>
          <w:bCs/>
          <w:lang w:val="en-GB"/>
        </w:rPr>
        <w:tab/>
      </w:r>
      <w:r w:rsidR="00E03D70">
        <w:rPr>
          <w:rFonts w:ascii="Calibri Light" w:hAnsi="Calibri Light" w:cs="Calibri Light"/>
          <w:b/>
          <w:bCs/>
          <w:lang w:val="en-GB"/>
        </w:rPr>
        <w:t xml:space="preserve"> </w:t>
      </w:r>
      <w:r w:rsidR="004C3610" w:rsidRPr="00E03D70">
        <w:rPr>
          <w:rFonts w:ascii="Calibri Light" w:hAnsi="Calibri Light" w:cs="Calibri Light"/>
          <w:b/>
          <w:bCs/>
          <w:lang w:val="en-GB"/>
        </w:rPr>
        <w:t>2012</w:t>
      </w:r>
    </w:p>
    <w:p w:rsidR="003F4FDB" w:rsidRPr="007965A9" w:rsidRDefault="003F4FDB" w:rsidP="00A81877">
      <w:pPr>
        <w:rPr>
          <w:rFonts w:ascii="Calibri Light" w:hAnsi="Calibri Light" w:cs="Calibri Light"/>
          <w:lang w:val="en-GB"/>
        </w:rPr>
      </w:pPr>
    </w:p>
    <w:p w:rsidR="00605D92" w:rsidRPr="007965A9" w:rsidRDefault="00F67855" w:rsidP="00CD75F5">
      <w:pPr>
        <w:pStyle w:val="YellowBackText"/>
        <w:tabs>
          <w:tab w:val="center" w:pos="4968"/>
        </w:tabs>
        <w:rPr>
          <w:lang w:val="en-GB"/>
        </w:rPr>
      </w:pPr>
      <w:r w:rsidRPr="007965A9">
        <w:rPr>
          <w:lang w:val="en-GB"/>
        </w:rPr>
        <w:t>PERSONAL INFORMATION</w:t>
      </w:r>
    </w:p>
    <w:p w:rsidR="003518BF" w:rsidRPr="007965A9" w:rsidRDefault="003518BF" w:rsidP="003518BF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Date of Birth</w:t>
      </w:r>
      <w:r w:rsidRPr="007965A9">
        <w:rPr>
          <w:rFonts w:ascii="Calibri Light" w:hAnsi="Calibri Light" w:cs="Calibri Light"/>
          <w:lang w:val="en-GB"/>
        </w:rPr>
        <w:tab/>
      </w:r>
      <w:r w:rsidRPr="007965A9">
        <w:rPr>
          <w:rFonts w:ascii="Calibri Light" w:hAnsi="Calibri Light" w:cs="Calibri Light"/>
          <w:lang w:val="en-GB"/>
        </w:rPr>
        <w:tab/>
        <w:t>: 8</w:t>
      </w:r>
      <w:r w:rsidRPr="007965A9">
        <w:rPr>
          <w:rFonts w:ascii="Calibri Light" w:hAnsi="Calibri Light" w:cs="Calibri Light"/>
          <w:vertAlign w:val="superscript"/>
          <w:lang w:val="en-GB"/>
        </w:rPr>
        <w:t>th</w:t>
      </w:r>
      <w:r w:rsidRPr="007965A9">
        <w:rPr>
          <w:rFonts w:ascii="Calibri Light" w:hAnsi="Calibri Light" w:cs="Calibri Light"/>
          <w:lang w:val="en-GB"/>
        </w:rPr>
        <w:t xml:space="preserve"> June 1990</w:t>
      </w:r>
    </w:p>
    <w:p w:rsidR="00487F0C" w:rsidRPr="007965A9" w:rsidRDefault="005B34AE" w:rsidP="00F2002C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Gender</w:t>
      </w:r>
      <w:r w:rsidRPr="007965A9">
        <w:rPr>
          <w:rFonts w:ascii="Calibri Light" w:hAnsi="Calibri Light" w:cs="Calibri Light"/>
          <w:lang w:val="en-GB"/>
        </w:rPr>
        <w:tab/>
      </w:r>
      <w:r w:rsidRPr="007965A9">
        <w:rPr>
          <w:rFonts w:ascii="Calibri Light" w:hAnsi="Calibri Light" w:cs="Calibri Light"/>
          <w:lang w:val="en-GB"/>
        </w:rPr>
        <w:tab/>
      </w:r>
      <w:r w:rsidRPr="007965A9">
        <w:rPr>
          <w:rFonts w:ascii="Calibri Light" w:hAnsi="Calibri Light" w:cs="Calibri Light"/>
          <w:lang w:val="en-GB"/>
        </w:rPr>
        <w:tab/>
      </w:r>
      <w:r w:rsidR="00487F0C" w:rsidRPr="007965A9">
        <w:rPr>
          <w:rFonts w:ascii="Calibri Light" w:hAnsi="Calibri Light" w:cs="Calibri Light"/>
          <w:lang w:val="en-GB"/>
        </w:rPr>
        <w:t>:</w:t>
      </w:r>
      <w:r w:rsidRPr="007965A9">
        <w:rPr>
          <w:rFonts w:ascii="Calibri Light" w:hAnsi="Calibri Light" w:cs="Calibri Light"/>
          <w:lang w:val="en-GB"/>
        </w:rPr>
        <w:t xml:space="preserve"> </w:t>
      </w:r>
      <w:r w:rsidR="00487F0C" w:rsidRPr="007965A9">
        <w:rPr>
          <w:rFonts w:ascii="Calibri Light" w:hAnsi="Calibri Light" w:cs="Calibri Light"/>
          <w:lang w:val="en-GB"/>
        </w:rPr>
        <w:t>Male</w:t>
      </w:r>
    </w:p>
    <w:p w:rsidR="00487F0C" w:rsidRPr="007965A9" w:rsidRDefault="00487F0C" w:rsidP="00F2002C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N</w:t>
      </w:r>
      <w:r w:rsidR="005B34AE" w:rsidRPr="007965A9">
        <w:rPr>
          <w:rFonts w:ascii="Calibri Light" w:hAnsi="Calibri Light" w:cs="Calibri Light"/>
          <w:lang w:val="en-GB"/>
        </w:rPr>
        <w:t>ationality</w:t>
      </w:r>
      <w:r w:rsidR="005B34AE" w:rsidRPr="007965A9">
        <w:rPr>
          <w:rFonts w:ascii="Calibri Light" w:hAnsi="Calibri Light" w:cs="Calibri Light"/>
          <w:lang w:val="en-GB"/>
        </w:rPr>
        <w:tab/>
      </w:r>
      <w:r w:rsidR="005B34AE" w:rsidRPr="007965A9">
        <w:rPr>
          <w:rFonts w:ascii="Calibri Light" w:hAnsi="Calibri Light" w:cs="Calibri Light"/>
          <w:lang w:val="en-GB"/>
        </w:rPr>
        <w:tab/>
      </w:r>
      <w:r w:rsidRPr="007965A9">
        <w:rPr>
          <w:rFonts w:ascii="Calibri Light" w:hAnsi="Calibri Light" w:cs="Calibri Light"/>
          <w:lang w:val="en-GB"/>
        </w:rPr>
        <w:t>:</w:t>
      </w:r>
      <w:r w:rsidR="005B34AE" w:rsidRPr="007965A9">
        <w:rPr>
          <w:rFonts w:ascii="Calibri Light" w:hAnsi="Calibri Light" w:cs="Calibri Light"/>
          <w:lang w:val="en-GB"/>
        </w:rPr>
        <w:t xml:space="preserve"> </w:t>
      </w:r>
      <w:r w:rsidRPr="007965A9">
        <w:rPr>
          <w:rFonts w:ascii="Calibri Light" w:hAnsi="Calibri Light" w:cs="Calibri Light"/>
          <w:lang w:val="en-GB"/>
        </w:rPr>
        <w:t>Indian</w:t>
      </w:r>
    </w:p>
    <w:p w:rsidR="003518BF" w:rsidRPr="007965A9" w:rsidRDefault="00487F0C" w:rsidP="009F41B6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L</w:t>
      </w:r>
      <w:r w:rsidR="005B34AE" w:rsidRPr="007965A9">
        <w:rPr>
          <w:rFonts w:ascii="Calibri Light" w:hAnsi="Calibri Light" w:cs="Calibri Light"/>
          <w:lang w:val="en-GB"/>
        </w:rPr>
        <w:t>anguages Known</w:t>
      </w:r>
      <w:r w:rsidR="005B34AE" w:rsidRPr="007965A9">
        <w:rPr>
          <w:rFonts w:ascii="Calibri Light" w:hAnsi="Calibri Light" w:cs="Calibri Light"/>
          <w:lang w:val="en-GB"/>
        </w:rPr>
        <w:tab/>
        <w:t>: English</w:t>
      </w:r>
    </w:p>
    <w:p w:rsidR="006E47E1" w:rsidRPr="007965A9" w:rsidRDefault="003518BF" w:rsidP="00D53CDB">
      <w:pPr>
        <w:rPr>
          <w:rFonts w:ascii="Calibri Light" w:hAnsi="Calibri Light" w:cs="Calibri Light"/>
          <w:lang w:val="en-GB"/>
        </w:rPr>
      </w:pPr>
      <w:r w:rsidRPr="007965A9">
        <w:rPr>
          <w:rFonts w:ascii="Calibri Light" w:hAnsi="Calibri Light" w:cs="Calibri Light"/>
          <w:lang w:val="en-GB"/>
        </w:rPr>
        <w:t>Marital Status</w:t>
      </w:r>
      <w:r w:rsidRPr="007965A9">
        <w:rPr>
          <w:rFonts w:ascii="Calibri Light" w:hAnsi="Calibri Light" w:cs="Calibri Light"/>
          <w:lang w:val="en-GB"/>
        </w:rPr>
        <w:tab/>
      </w:r>
      <w:r w:rsidRPr="007965A9">
        <w:rPr>
          <w:rFonts w:ascii="Calibri Light" w:hAnsi="Calibri Light" w:cs="Calibri Light"/>
          <w:lang w:val="en-GB"/>
        </w:rPr>
        <w:tab/>
        <w:t>: Single</w:t>
      </w:r>
    </w:p>
    <w:sectPr w:rsidR="006E47E1" w:rsidRPr="007965A9" w:rsidSect="00050E81">
      <w:pgSz w:w="12240" w:h="15840"/>
      <w:pgMar w:top="810" w:right="1152" w:bottom="81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12B" w:rsidRDefault="00D8012B" w:rsidP="00A87117">
      <w:r>
        <w:separator/>
      </w:r>
    </w:p>
  </w:endnote>
  <w:endnote w:type="continuationSeparator" w:id="0">
    <w:p w:rsidR="00D8012B" w:rsidRDefault="00D8012B" w:rsidP="00A8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12B" w:rsidRDefault="00D8012B" w:rsidP="00A87117">
      <w:r>
        <w:separator/>
      </w:r>
    </w:p>
  </w:footnote>
  <w:footnote w:type="continuationSeparator" w:id="0">
    <w:p w:rsidR="00D8012B" w:rsidRDefault="00D8012B" w:rsidP="00A8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2"/>
        <w:lang w:val="en-U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Palatino Linotype" w:hAnsi="Palatino Linotype" w:cs="Times New Roman" w:hint="default"/>
        <w:szCs w:val="18"/>
        <w:lang w:val="en-US"/>
      </w:rPr>
    </w:lvl>
  </w:abstractNum>
  <w:abstractNum w:abstractNumId="2" w15:restartNumberingAfterBreak="0">
    <w:nsid w:val="00000004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sz w:val="20"/>
        <w:lang w:val="en-US"/>
      </w:rPr>
    </w:lvl>
  </w:abstractNum>
  <w:abstractNum w:abstractNumId="4" w15:restartNumberingAfterBreak="0">
    <w:nsid w:val="02994D3B"/>
    <w:multiLevelType w:val="hybridMultilevel"/>
    <w:tmpl w:val="30FA3234"/>
    <w:lvl w:ilvl="0" w:tplc="2182D17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D1D1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243E07"/>
    <w:multiLevelType w:val="hybridMultilevel"/>
    <w:tmpl w:val="90E2B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A16C4"/>
    <w:multiLevelType w:val="hybridMultilevel"/>
    <w:tmpl w:val="D88CFA56"/>
    <w:lvl w:ilvl="0" w:tplc="3F50636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62CB7"/>
    <w:multiLevelType w:val="hybridMultilevel"/>
    <w:tmpl w:val="5EA8D4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111AD4"/>
    <w:multiLevelType w:val="hybridMultilevel"/>
    <w:tmpl w:val="0CF46588"/>
    <w:lvl w:ilvl="0" w:tplc="90629B7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95625C"/>
    <w:multiLevelType w:val="hybridMultilevel"/>
    <w:tmpl w:val="6F381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5D046D"/>
    <w:multiLevelType w:val="hybridMultilevel"/>
    <w:tmpl w:val="F14A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9567C"/>
    <w:multiLevelType w:val="hybridMultilevel"/>
    <w:tmpl w:val="3F54CC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A07AF"/>
    <w:multiLevelType w:val="hybridMultilevel"/>
    <w:tmpl w:val="F18AFD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3C59EA"/>
    <w:multiLevelType w:val="hybridMultilevel"/>
    <w:tmpl w:val="689C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B407D"/>
    <w:multiLevelType w:val="hybridMultilevel"/>
    <w:tmpl w:val="F2788F82"/>
    <w:lvl w:ilvl="0" w:tplc="DDCA1DEE">
      <w:start w:val="1"/>
      <w:numFmt w:val="bullet"/>
      <w:pStyle w:val="ListParagraph"/>
      <w:lvlText w:val=""/>
      <w:lvlJc w:val="left"/>
      <w:pPr>
        <w:ind w:left="450" w:hanging="360"/>
      </w:pPr>
      <w:rPr>
        <w:rFonts w:ascii="Wingdings" w:hAnsi="Wingdings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8B237B"/>
    <w:multiLevelType w:val="hybridMultilevel"/>
    <w:tmpl w:val="AD02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284C"/>
    <w:multiLevelType w:val="hybridMultilevel"/>
    <w:tmpl w:val="72300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0E1915"/>
    <w:multiLevelType w:val="hybridMultilevel"/>
    <w:tmpl w:val="37E6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C408C"/>
    <w:multiLevelType w:val="hybridMultilevel"/>
    <w:tmpl w:val="F7A2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43E77"/>
    <w:multiLevelType w:val="hybridMultilevel"/>
    <w:tmpl w:val="EA5EA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52D46"/>
    <w:multiLevelType w:val="hybridMultilevel"/>
    <w:tmpl w:val="0D8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2E6"/>
    <w:multiLevelType w:val="hybridMultilevel"/>
    <w:tmpl w:val="E96C91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44109A"/>
    <w:multiLevelType w:val="hybridMultilevel"/>
    <w:tmpl w:val="1604E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BE1E96"/>
    <w:multiLevelType w:val="hybridMultilevel"/>
    <w:tmpl w:val="86CCC5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C91A87"/>
    <w:multiLevelType w:val="hybridMultilevel"/>
    <w:tmpl w:val="CBB22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32F2D"/>
    <w:multiLevelType w:val="hybridMultilevel"/>
    <w:tmpl w:val="013215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626BD3"/>
    <w:multiLevelType w:val="hybridMultilevel"/>
    <w:tmpl w:val="B32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74746"/>
    <w:multiLevelType w:val="hybridMultilevel"/>
    <w:tmpl w:val="1ACC7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5F6AAE"/>
    <w:multiLevelType w:val="hybridMultilevel"/>
    <w:tmpl w:val="229E4B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8916A0"/>
    <w:multiLevelType w:val="hybridMultilevel"/>
    <w:tmpl w:val="5B06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8709C8"/>
    <w:multiLevelType w:val="hybridMultilevel"/>
    <w:tmpl w:val="742C3752"/>
    <w:lvl w:ilvl="0" w:tplc="B5D686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22A7FA4"/>
    <w:multiLevelType w:val="hybridMultilevel"/>
    <w:tmpl w:val="1E809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C7D17"/>
    <w:multiLevelType w:val="hybridMultilevel"/>
    <w:tmpl w:val="6390E5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0"/>
  </w:num>
  <w:num w:numId="4">
    <w:abstractNumId w:val="18"/>
  </w:num>
  <w:num w:numId="5">
    <w:abstractNumId w:val="13"/>
  </w:num>
  <w:num w:numId="6">
    <w:abstractNumId w:val="17"/>
  </w:num>
  <w:num w:numId="7">
    <w:abstractNumId w:val="9"/>
  </w:num>
  <w:num w:numId="8">
    <w:abstractNumId w:val="27"/>
  </w:num>
  <w:num w:numId="9">
    <w:abstractNumId w:val="20"/>
  </w:num>
  <w:num w:numId="10">
    <w:abstractNumId w:val="6"/>
  </w:num>
  <w:num w:numId="11">
    <w:abstractNumId w:val="5"/>
  </w:num>
  <w:num w:numId="12">
    <w:abstractNumId w:val="7"/>
  </w:num>
  <w:num w:numId="13">
    <w:abstractNumId w:val="16"/>
  </w:num>
  <w:num w:numId="14">
    <w:abstractNumId w:val="31"/>
  </w:num>
  <w:num w:numId="15">
    <w:abstractNumId w:val="29"/>
  </w:num>
  <w:num w:numId="16">
    <w:abstractNumId w:val="8"/>
  </w:num>
  <w:num w:numId="17">
    <w:abstractNumId w:val="4"/>
  </w:num>
  <w:num w:numId="18">
    <w:abstractNumId w:val="14"/>
  </w:num>
  <w:num w:numId="19">
    <w:abstractNumId w:val="1"/>
  </w:num>
  <w:num w:numId="20">
    <w:abstractNumId w:val="3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3"/>
  </w:num>
  <w:num w:numId="26">
    <w:abstractNumId w:val="11"/>
  </w:num>
  <w:num w:numId="27">
    <w:abstractNumId w:val="25"/>
  </w:num>
  <w:num w:numId="28">
    <w:abstractNumId w:val="19"/>
  </w:num>
  <w:num w:numId="29">
    <w:abstractNumId w:val="12"/>
  </w:num>
  <w:num w:numId="30">
    <w:abstractNumId w:val="28"/>
  </w:num>
  <w:num w:numId="31">
    <w:abstractNumId w:val="21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D62"/>
    <w:rsid w:val="00000AB4"/>
    <w:rsid w:val="00001BF8"/>
    <w:rsid w:val="000032DA"/>
    <w:rsid w:val="000103BE"/>
    <w:rsid w:val="000119F4"/>
    <w:rsid w:val="00021B2B"/>
    <w:rsid w:val="00024AD0"/>
    <w:rsid w:val="00026A69"/>
    <w:rsid w:val="0003085A"/>
    <w:rsid w:val="00032529"/>
    <w:rsid w:val="00032720"/>
    <w:rsid w:val="00033EE1"/>
    <w:rsid w:val="000350AF"/>
    <w:rsid w:val="000413C2"/>
    <w:rsid w:val="00042359"/>
    <w:rsid w:val="000433C8"/>
    <w:rsid w:val="00044AD0"/>
    <w:rsid w:val="00044EED"/>
    <w:rsid w:val="00046B0C"/>
    <w:rsid w:val="00047E49"/>
    <w:rsid w:val="00050E81"/>
    <w:rsid w:val="00051690"/>
    <w:rsid w:val="00055954"/>
    <w:rsid w:val="00060897"/>
    <w:rsid w:val="00061426"/>
    <w:rsid w:val="00063E96"/>
    <w:rsid w:val="00065ECA"/>
    <w:rsid w:val="00070E28"/>
    <w:rsid w:val="00071855"/>
    <w:rsid w:val="00072BDF"/>
    <w:rsid w:val="00077A95"/>
    <w:rsid w:val="00082A7C"/>
    <w:rsid w:val="000830AC"/>
    <w:rsid w:val="00083411"/>
    <w:rsid w:val="000837C0"/>
    <w:rsid w:val="00084186"/>
    <w:rsid w:val="00084A88"/>
    <w:rsid w:val="00084F88"/>
    <w:rsid w:val="00086386"/>
    <w:rsid w:val="00091796"/>
    <w:rsid w:val="0009380F"/>
    <w:rsid w:val="00096692"/>
    <w:rsid w:val="000B0997"/>
    <w:rsid w:val="000B0B6C"/>
    <w:rsid w:val="000B0CB2"/>
    <w:rsid w:val="000B3AAF"/>
    <w:rsid w:val="000C1591"/>
    <w:rsid w:val="000C1BEA"/>
    <w:rsid w:val="000C1C78"/>
    <w:rsid w:val="000C4BB9"/>
    <w:rsid w:val="000C4F1B"/>
    <w:rsid w:val="000C5BDF"/>
    <w:rsid w:val="000C758C"/>
    <w:rsid w:val="000D0AE4"/>
    <w:rsid w:val="000D197E"/>
    <w:rsid w:val="000D353B"/>
    <w:rsid w:val="000D4A59"/>
    <w:rsid w:val="000E07DA"/>
    <w:rsid w:val="000E1360"/>
    <w:rsid w:val="000E4832"/>
    <w:rsid w:val="000F3D1C"/>
    <w:rsid w:val="000F4759"/>
    <w:rsid w:val="000F57B2"/>
    <w:rsid w:val="000F5FF2"/>
    <w:rsid w:val="00101767"/>
    <w:rsid w:val="00106A5A"/>
    <w:rsid w:val="00111694"/>
    <w:rsid w:val="00111F16"/>
    <w:rsid w:val="0012208C"/>
    <w:rsid w:val="00123788"/>
    <w:rsid w:val="00124494"/>
    <w:rsid w:val="00126213"/>
    <w:rsid w:val="00127C16"/>
    <w:rsid w:val="0013275B"/>
    <w:rsid w:val="00135E12"/>
    <w:rsid w:val="00137DDF"/>
    <w:rsid w:val="00143F2D"/>
    <w:rsid w:val="001442DB"/>
    <w:rsid w:val="0014751E"/>
    <w:rsid w:val="00154075"/>
    <w:rsid w:val="0015434B"/>
    <w:rsid w:val="001550C5"/>
    <w:rsid w:val="00156DD1"/>
    <w:rsid w:val="00167F34"/>
    <w:rsid w:val="001721A9"/>
    <w:rsid w:val="0018426F"/>
    <w:rsid w:val="00184457"/>
    <w:rsid w:val="00186A08"/>
    <w:rsid w:val="00187DC8"/>
    <w:rsid w:val="00193C37"/>
    <w:rsid w:val="001949CB"/>
    <w:rsid w:val="00194A37"/>
    <w:rsid w:val="001A15AD"/>
    <w:rsid w:val="001A5CCA"/>
    <w:rsid w:val="001B0E40"/>
    <w:rsid w:val="001B5EF0"/>
    <w:rsid w:val="001D14A1"/>
    <w:rsid w:val="001E255A"/>
    <w:rsid w:val="001E3D2F"/>
    <w:rsid w:val="001E3E22"/>
    <w:rsid w:val="001E6ADC"/>
    <w:rsid w:val="001F48D2"/>
    <w:rsid w:val="001F4D8D"/>
    <w:rsid w:val="00212916"/>
    <w:rsid w:val="00213040"/>
    <w:rsid w:val="002148FC"/>
    <w:rsid w:val="002246D8"/>
    <w:rsid w:val="00226C02"/>
    <w:rsid w:val="00227A50"/>
    <w:rsid w:val="00227C2D"/>
    <w:rsid w:val="0023507E"/>
    <w:rsid w:val="00235A2D"/>
    <w:rsid w:val="0023646E"/>
    <w:rsid w:val="002402F5"/>
    <w:rsid w:val="0024131D"/>
    <w:rsid w:val="002509DF"/>
    <w:rsid w:val="00252A3D"/>
    <w:rsid w:val="002571FB"/>
    <w:rsid w:val="00261270"/>
    <w:rsid w:val="00263916"/>
    <w:rsid w:val="002655EC"/>
    <w:rsid w:val="00276F79"/>
    <w:rsid w:val="0027711D"/>
    <w:rsid w:val="002805E3"/>
    <w:rsid w:val="00285937"/>
    <w:rsid w:val="00296BFC"/>
    <w:rsid w:val="002A051B"/>
    <w:rsid w:val="002A1382"/>
    <w:rsid w:val="002A7A31"/>
    <w:rsid w:val="002B11F2"/>
    <w:rsid w:val="002B1695"/>
    <w:rsid w:val="002B2A3C"/>
    <w:rsid w:val="002B667D"/>
    <w:rsid w:val="002C0702"/>
    <w:rsid w:val="002C1458"/>
    <w:rsid w:val="002C22E2"/>
    <w:rsid w:val="002C332B"/>
    <w:rsid w:val="002D07D8"/>
    <w:rsid w:val="002D14FD"/>
    <w:rsid w:val="002D2919"/>
    <w:rsid w:val="002D510B"/>
    <w:rsid w:val="002D5E53"/>
    <w:rsid w:val="002D6FDF"/>
    <w:rsid w:val="002E5922"/>
    <w:rsid w:val="002E7B77"/>
    <w:rsid w:val="002F06FD"/>
    <w:rsid w:val="002F3B71"/>
    <w:rsid w:val="002F51F2"/>
    <w:rsid w:val="002F754F"/>
    <w:rsid w:val="002F7D24"/>
    <w:rsid w:val="00306AF6"/>
    <w:rsid w:val="003074E4"/>
    <w:rsid w:val="003127E4"/>
    <w:rsid w:val="00313B77"/>
    <w:rsid w:val="0031529C"/>
    <w:rsid w:val="00316A99"/>
    <w:rsid w:val="0031755D"/>
    <w:rsid w:val="00321FFB"/>
    <w:rsid w:val="00326687"/>
    <w:rsid w:val="00330657"/>
    <w:rsid w:val="003435EA"/>
    <w:rsid w:val="003518BF"/>
    <w:rsid w:val="00352F46"/>
    <w:rsid w:val="00355D5B"/>
    <w:rsid w:val="00365A23"/>
    <w:rsid w:val="00371D82"/>
    <w:rsid w:val="00372CF7"/>
    <w:rsid w:val="00380BCE"/>
    <w:rsid w:val="00383D8D"/>
    <w:rsid w:val="00384A39"/>
    <w:rsid w:val="003870EB"/>
    <w:rsid w:val="00387A10"/>
    <w:rsid w:val="00393A52"/>
    <w:rsid w:val="00394B73"/>
    <w:rsid w:val="0039652E"/>
    <w:rsid w:val="003A31AD"/>
    <w:rsid w:val="003B01B1"/>
    <w:rsid w:val="003B4504"/>
    <w:rsid w:val="003B5352"/>
    <w:rsid w:val="003B5669"/>
    <w:rsid w:val="003C0A3A"/>
    <w:rsid w:val="003C315C"/>
    <w:rsid w:val="003C361B"/>
    <w:rsid w:val="003C4A78"/>
    <w:rsid w:val="003C66B0"/>
    <w:rsid w:val="003C7BD5"/>
    <w:rsid w:val="003D43D5"/>
    <w:rsid w:val="003E0454"/>
    <w:rsid w:val="003E0F62"/>
    <w:rsid w:val="003E1992"/>
    <w:rsid w:val="003F28D9"/>
    <w:rsid w:val="003F437C"/>
    <w:rsid w:val="003F4FDB"/>
    <w:rsid w:val="003F60FB"/>
    <w:rsid w:val="00402536"/>
    <w:rsid w:val="0040261C"/>
    <w:rsid w:val="00404FA4"/>
    <w:rsid w:val="0040519F"/>
    <w:rsid w:val="00410DCD"/>
    <w:rsid w:val="00412AF8"/>
    <w:rsid w:val="00415FF6"/>
    <w:rsid w:val="00416D32"/>
    <w:rsid w:val="00417867"/>
    <w:rsid w:val="00421EC3"/>
    <w:rsid w:val="004235E6"/>
    <w:rsid w:val="00423F60"/>
    <w:rsid w:val="00427D97"/>
    <w:rsid w:val="00430A8C"/>
    <w:rsid w:val="00430DF8"/>
    <w:rsid w:val="0043198A"/>
    <w:rsid w:val="00440DE6"/>
    <w:rsid w:val="004552BF"/>
    <w:rsid w:val="00463893"/>
    <w:rsid w:val="004707B8"/>
    <w:rsid w:val="00473A78"/>
    <w:rsid w:val="0048019C"/>
    <w:rsid w:val="00485EEE"/>
    <w:rsid w:val="00487F0C"/>
    <w:rsid w:val="00490770"/>
    <w:rsid w:val="0049357A"/>
    <w:rsid w:val="004963B9"/>
    <w:rsid w:val="004977B4"/>
    <w:rsid w:val="004A0417"/>
    <w:rsid w:val="004A1DD7"/>
    <w:rsid w:val="004A3C17"/>
    <w:rsid w:val="004A3EE0"/>
    <w:rsid w:val="004A6969"/>
    <w:rsid w:val="004B3AE4"/>
    <w:rsid w:val="004B7F34"/>
    <w:rsid w:val="004C3610"/>
    <w:rsid w:val="004C5F67"/>
    <w:rsid w:val="004C62B5"/>
    <w:rsid w:val="004C6316"/>
    <w:rsid w:val="004D429F"/>
    <w:rsid w:val="004D67FA"/>
    <w:rsid w:val="004D7CA9"/>
    <w:rsid w:val="004E16AB"/>
    <w:rsid w:val="004E671E"/>
    <w:rsid w:val="004F06AB"/>
    <w:rsid w:val="004F3A57"/>
    <w:rsid w:val="004F6092"/>
    <w:rsid w:val="00501C2A"/>
    <w:rsid w:val="00504B4B"/>
    <w:rsid w:val="005069D6"/>
    <w:rsid w:val="005104C1"/>
    <w:rsid w:val="00510E60"/>
    <w:rsid w:val="005117C9"/>
    <w:rsid w:val="00511B6C"/>
    <w:rsid w:val="0051395A"/>
    <w:rsid w:val="00513A4C"/>
    <w:rsid w:val="00516613"/>
    <w:rsid w:val="00516ADA"/>
    <w:rsid w:val="0053449F"/>
    <w:rsid w:val="00536D0B"/>
    <w:rsid w:val="00537E55"/>
    <w:rsid w:val="0054081C"/>
    <w:rsid w:val="00540E9A"/>
    <w:rsid w:val="00543F66"/>
    <w:rsid w:val="00544532"/>
    <w:rsid w:val="0054705B"/>
    <w:rsid w:val="00547DE9"/>
    <w:rsid w:val="00552347"/>
    <w:rsid w:val="005562A5"/>
    <w:rsid w:val="00560DED"/>
    <w:rsid w:val="005671A4"/>
    <w:rsid w:val="00572E92"/>
    <w:rsid w:val="00580D84"/>
    <w:rsid w:val="005828C9"/>
    <w:rsid w:val="00582BC0"/>
    <w:rsid w:val="00583CA9"/>
    <w:rsid w:val="005846A6"/>
    <w:rsid w:val="00584AD4"/>
    <w:rsid w:val="005872E7"/>
    <w:rsid w:val="00591B84"/>
    <w:rsid w:val="00596969"/>
    <w:rsid w:val="00597388"/>
    <w:rsid w:val="00597C4F"/>
    <w:rsid w:val="005A0234"/>
    <w:rsid w:val="005A34EB"/>
    <w:rsid w:val="005A4293"/>
    <w:rsid w:val="005A4502"/>
    <w:rsid w:val="005A6CBA"/>
    <w:rsid w:val="005B1036"/>
    <w:rsid w:val="005B254B"/>
    <w:rsid w:val="005B34AE"/>
    <w:rsid w:val="005B3709"/>
    <w:rsid w:val="005B4688"/>
    <w:rsid w:val="005B5758"/>
    <w:rsid w:val="005C226E"/>
    <w:rsid w:val="005C3FAA"/>
    <w:rsid w:val="005C44B0"/>
    <w:rsid w:val="005C5BE2"/>
    <w:rsid w:val="005D048B"/>
    <w:rsid w:val="005E115C"/>
    <w:rsid w:val="005E5297"/>
    <w:rsid w:val="005E5560"/>
    <w:rsid w:val="005F431F"/>
    <w:rsid w:val="005F53FD"/>
    <w:rsid w:val="00604211"/>
    <w:rsid w:val="006058A4"/>
    <w:rsid w:val="00605D92"/>
    <w:rsid w:val="00610BFA"/>
    <w:rsid w:val="0061303A"/>
    <w:rsid w:val="00613913"/>
    <w:rsid w:val="00613F0D"/>
    <w:rsid w:val="00614559"/>
    <w:rsid w:val="00615455"/>
    <w:rsid w:val="006160D9"/>
    <w:rsid w:val="006239B1"/>
    <w:rsid w:val="006345C9"/>
    <w:rsid w:val="00643D6A"/>
    <w:rsid w:val="00646CCF"/>
    <w:rsid w:val="006556A7"/>
    <w:rsid w:val="00660F71"/>
    <w:rsid w:val="00662100"/>
    <w:rsid w:val="00663B6D"/>
    <w:rsid w:val="00665FD3"/>
    <w:rsid w:val="00671FFA"/>
    <w:rsid w:val="006751BB"/>
    <w:rsid w:val="00675443"/>
    <w:rsid w:val="00675978"/>
    <w:rsid w:val="00676B86"/>
    <w:rsid w:val="006848F0"/>
    <w:rsid w:val="006901DA"/>
    <w:rsid w:val="00690DC1"/>
    <w:rsid w:val="00692304"/>
    <w:rsid w:val="006928E3"/>
    <w:rsid w:val="00692DFE"/>
    <w:rsid w:val="006A32EF"/>
    <w:rsid w:val="006A7E58"/>
    <w:rsid w:val="006B0A97"/>
    <w:rsid w:val="006B2AB5"/>
    <w:rsid w:val="006B4C42"/>
    <w:rsid w:val="006B522C"/>
    <w:rsid w:val="006B55ED"/>
    <w:rsid w:val="006C236B"/>
    <w:rsid w:val="006C5F50"/>
    <w:rsid w:val="006C6B9F"/>
    <w:rsid w:val="006D242C"/>
    <w:rsid w:val="006D2888"/>
    <w:rsid w:val="006D4AD9"/>
    <w:rsid w:val="006D65A5"/>
    <w:rsid w:val="006E3D62"/>
    <w:rsid w:val="006E3EC3"/>
    <w:rsid w:val="006E4057"/>
    <w:rsid w:val="006E47E1"/>
    <w:rsid w:val="006F5623"/>
    <w:rsid w:val="006F7093"/>
    <w:rsid w:val="00700120"/>
    <w:rsid w:val="00702AD1"/>
    <w:rsid w:val="00704EB5"/>
    <w:rsid w:val="007078BE"/>
    <w:rsid w:val="00711D95"/>
    <w:rsid w:val="00711E86"/>
    <w:rsid w:val="007146B1"/>
    <w:rsid w:val="00726B09"/>
    <w:rsid w:val="00731146"/>
    <w:rsid w:val="00741F44"/>
    <w:rsid w:val="007428DD"/>
    <w:rsid w:val="00743141"/>
    <w:rsid w:val="00746964"/>
    <w:rsid w:val="00751CE6"/>
    <w:rsid w:val="0075587D"/>
    <w:rsid w:val="007564EB"/>
    <w:rsid w:val="007627A9"/>
    <w:rsid w:val="00767574"/>
    <w:rsid w:val="0076767C"/>
    <w:rsid w:val="00773648"/>
    <w:rsid w:val="0077393F"/>
    <w:rsid w:val="00774E97"/>
    <w:rsid w:val="0077589F"/>
    <w:rsid w:val="007803F1"/>
    <w:rsid w:val="00782E3E"/>
    <w:rsid w:val="00784092"/>
    <w:rsid w:val="007873D7"/>
    <w:rsid w:val="0079045A"/>
    <w:rsid w:val="00790A06"/>
    <w:rsid w:val="00790DBC"/>
    <w:rsid w:val="0079185D"/>
    <w:rsid w:val="007942B5"/>
    <w:rsid w:val="007952EB"/>
    <w:rsid w:val="007965A9"/>
    <w:rsid w:val="007A1FD5"/>
    <w:rsid w:val="007A2559"/>
    <w:rsid w:val="007A393D"/>
    <w:rsid w:val="007A556B"/>
    <w:rsid w:val="007B0D04"/>
    <w:rsid w:val="007B2271"/>
    <w:rsid w:val="007B4B80"/>
    <w:rsid w:val="007B6F64"/>
    <w:rsid w:val="007C19F3"/>
    <w:rsid w:val="007C56D1"/>
    <w:rsid w:val="007D44FB"/>
    <w:rsid w:val="007D6BF6"/>
    <w:rsid w:val="007D7692"/>
    <w:rsid w:val="007E11B6"/>
    <w:rsid w:val="007E2175"/>
    <w:rsid w:val="007F0403"/>
    <w:rsid w:val="007F2867"/>
    <w:rsid w:val="0080220F"/>
    <w:rsid w:val="0080493D"/>
    <w:rsid w:val="00807B80"/>
    <w:rsid w:val="00810211"/>
    <w:rsid w:val="00814B82"/>
    <w:rsid w:val="00814C5C"/>
    <w:rsid w:val="00820E15"/>
    <w:rsid w:val="0082176F"/>
    <w:rsid w:val="00823F11"/>
    <w:rsid w:val="00825944"/>
    <w:rsid w:val="00825AF1"/>
    <w:rsid w:val="008273AA"/>
    <w:rsid w:val="00832565"/>
    <w:rsid w:val="00834651"/>
    <w:rsid w:val="008348D0"/>
    <w:rsid w:val="00837CFE"/>
    <w:rsid w:val="008439E3"/>
    <w:rsid w:val="008449B3"/>
    <w:rsid w:val="0084743D"/>
    <w:rsid w:val="008521A9"/>
    <w:rsid w:val="0085260A"/>
    <w:rsid w:val="00854A30"/>
    <w:rsid w:val="00861925"/>
    <w:rsid w:val="008621D4"/>
    <w:rsid w:val="0086450A"/>
    <w:rsid w:val="008756FD"/>
    <w:rsid w:val="00877447"/>
    <w:rsid w:val="00882729"/>
    <w:rsid w:val="00891EF6"/>
    <w:rsid w:val="008A152D"/>
    <w:rsid w:val="008A3AF2"/>
    <w:rsid w:val="008A45DA"/>
    <w:rsid w:val="008A5025"/>
    <w:rsid w:val="008A53A8"/>
    <w:rsid w:val="008A7EC6"/>
    <w:rsid w:val="008C5BA7"/>
    <w:rsid w:val="008C7944"/>
    <w:rsid w:val="008D073A"/>
    <w:rsid w:val="008D0EBE"/>
    <w:rsid w:val="008D23D6"/>
    <w:rsid w:val="008D2A31"/>
    <w:rsid w:val="008D37FF"/>
    <w:rsid w:val="008D3BD9"/>
    <w:rsid w:val="008D4F87"/>
    <w:rsid w:val="008D7582"/>
    <w:rsid w:val="008D7F07"/>
    <w:rsid w:val="008E3760"/>
    <w:rsid w:val="008E3A49"/>
    <w:rsid w:val="008E3B0E"/>
    <w:rsid w:val="008E431E"/>
    <w:rsid w:val="008E4B91"/>
    <w:rsid w:val="008E5557"/>
    <w:rsid w:val="008E797D"/>
    <w:rsid w:val="008F0AA0"/>
    <w:rsid w:val="008F29C7"/>
    <w:rsid w:val="008F305F"/>
    <w:rsid w:val="008F393B"/>
    <w:rsid w:val="008F63A4"/>
    <w:rsid w:val="009001B5"/>
    <w:rsid w:val="00901D27"/>
    <w:rsid w:val="00902F1A"/>
    <w:rsid w:val="00903E9D"/>
    <w:rsid w:val="009075A7"/>
    <w:rsid w:val="00913654"/>
    <w:rsid w:val="009149A3"/>
    <w:rsid w:val="009207DB"/>
    <w:rsid w:val="00923987"/>
    <w:rsid w:val="009305E3"/>
    <w:rsid w:val="00942995"/>
    <w:rsid w:val="00944A76"/>
    <w:rsid w:val="00945572"/>
    <w:rsid w:val="009534F5"/>
    <w:rsid w:val="00961150"/>
    <w:rsid w:val="0096331B"/>
    <w:rsid w:val="00963772"/>
    <w:rsid w:val="00964690"/>
    <w:rsid w:val="0096691C"/>
    <w:rsid w:val="00966D33"/>
    <w:rsid w:val="0096721C"/>
    <w:rsid w:val="00972198"/>
    <w:rsid w:val="00973E7E"/>
    <w:rsid w:val="0097572A"/>
    <w:rsid w:val="00980EAB"/>
    <w:rsid w:val="00991F93"/>
    <w:rsid w:val="009948FE"/>
    <w:rsid w:val="00997F0C"/>
    <w:rsid w:val="009A1C11"/>
    <w:rsid w:val="009A2E33"/>
    <w:rsid w:val="009A3BA6"/>
    <w:rsid w:val="009A3DA8"/>
    <w:rsid w:val="009A5B9C"/>
    <w:rsid w:val="009A6838"/>
    <w:rsid w:val="009A70D9"/>
    <w:rsid w:val="009B467E"/>
    <w:rsid w:val="009C165C"/>
    <w:rsid w:val="009C2EB8"/>
    <w:rsid w:val="009C64C5"/>
    <w:rsid w:val="009C6F46"/>
    <w:rsid w:val="009D2D62"/>
    <w:rsid w:val="009E13AA"/>
    <w:rsid w:val="009E33C6"/>
    <w:rsid w:val="009E3CD4"/>
    <w:rsid w:val="009E57B7"/>
    <w:rsid w:val="009F2111"/>
    <w:rsid w:val="009F247A"/>
    <w:rsid w:val="009F41B6"/>
    <w:rsid w:val="009F4B55"/>
    <w:rsid w:val="00A07EF3"/>
    <w:rsid w:val="00A12403"/>
    <w:rsid w:val="00A1267D"/>
    <w:rsid w:val="00A21395"/>
    <w:rsid w:val="00A22AEA"/>
    <w:rsid w:val="00A22FE7"/>
    <w:rsid w:val="00A262E7"/>
    <w:rsid w:val="00A364FB"/>
    <w:rsid w:val="00A447EF"/>
    <w:rsid w:val="00A45DE0"/>
    <w:rsid w:val="00A47E7A"/>
    <w:rsid w:val="00A6011D"/>
    <w:rsid w:val="00A632CD"/>
    <w:rsid w:val="00A66D3D"/>
    <w:rsid w:val="00A70B27"/>
    <w:rsid w:val="00A808F4"/>
    <w:rsid w:val="00A81877"/>
    <w:rsid w:val="00A8292E"/>
    <w:rsid w:val="00A87117"/>
    <w:rsid w:val="00A906C9"/>
    <w:rsid w:val="00A933BF"/>
    <w:rsid w:val="00A95A0F"/>
    <w:rsid w:val="00AA2462"/>
    <w:rsid w:val="00AA74BD"/>
    <w:rsid w:val="00AA7C82"/>
    <w:rsid w:val="00AB0CA6"/>
    <w:rsid w:val="00AB5B59"/>
    <w:rsid w:val="00AC1851"/>
    <w:rsid w:val="00AC7029"/>
    <w:rsid w:val="00AD21E6"/>
    <w:rsid w:val="00AD2E00"/>
    <w:rsid w:val="00AD36B9"/>
    <w:rsid w:val="00AD6832"/>
    <w:rsid w:val="00AD71DE"/>
    <w:rsid w:val="00AE0F41"/>
    <w:rsid w:val="00AE1046"/>
    <w:rsid w:val="00AE1F17"/>
    <w:rsid w:val="00AE38C8"/>
    <w:rsid w:val="00AE4497"/>
    <w:rsid w:val="00AF0B57"/>
    <w:rsid w:val="00AF6B73"/>
    <w:rsid w:val="00B0090F"/>
    <w:rsid w:val="00B109FF"/>
    <w:rsid w:val="00B163A6"/>
    <w:rsid w:val="00B22AF9"/>
    <w:rsid w:val="00B234FE"/>
    <w:rsid w:val="00B23F5C"/>
    <w:rsid w:val="00B2559D"/>
    <w:rsid w:val="00B25F18"/>
    <w:rsid w:val="00B26B22"/>
    <w:rsid w:val="00B33A1E"/>
    <w:rsid w:val="00B37619"/>
    <w:rsid w:val="00B46CCD"/>
    <w:rsid w:val="00B549AB"/>
    <w:rsid w:val="00B56A46"/>
    <w:rsid w:val="00B611C5"/>
    <w:rsid w:val="00B630C9"/>
    <w:rsid w:val="00B6351A"/>
    <w:rsid w:val="00B635C9"/>
    <w:rsid w:val="00B64C0D"/>
    <w:rsid w:val="00B6763A"/>
    <w:rsid w:val="00B77D45"/>
    <w:rsid w:val="00B82323"/>
    <w:rsid w:val="00B85D8C"/>
    <w:rsid w:val="00B86959"/>
    <w:rsid w:val="00B87094"/>
    <w:rsid w:val="00B94E23"/>
    <w:rsid w:val="00BB287C"/>
    <w:rsid w:val="00BB371F"/>
    <w:rsid w:val="00BB6FC9"/>
    <w:rsid w:val="00BB77C0"/>
    <w:rsid w:val="00BC0F77"/>
    <w:rsid w:val="00BC1881"/>
    <w:rsid w:val="00BC2B4A"/>
    <w:rsid w:val="00BD07D0"/>
    <w:rsid w:val="00BD184A"/>
    <w:rsid w:val="00BD284B"/>
    <w:rsid w:val="00BD361A"/>
    <w:rsid w:val="00BD48CF"/>
    <w:rsid w:val="00BD5A0D"/>
    <w:rsid w:val="00BD6290"/>
    <w:rsid w:val="00BD6A66"/>
    <w:rsid w:val="00BD6BBD"/>
    <w:rsid w:val="00BE1772"/>
    <w:rsid w:val="00BE1ED7"/>
    <w:rsid w:val="00BE34DB"/>
    <w:rsid w:val="00BE7578"/>
    <w:rsid w:val="00BF1288"/>
    <w:rsid w:val="00BF4C4C"/>
    <w:rsid w:val="00BF55B8"/>
    <w:rsid w:val="00C00835"/>
    <w:rsid w:val="00C00B60"/>
    <w:rsid w:val="00C03CE4"/>
    <w:rsid w:val="00C03D0D"/>
    <w:rsid w:val="00C057DB"/>
    <w:rsid w:val="00C14507"/>
    <w:rsid w:val="00C161F1"/>
    <w:rsid w:val="00C1688E"/>
    <w:rsid w:val="00C17412"/>
    <w:rsid w:val="00C244B1"/>
    <w:rsid w:val="00C26104"/>
    <w:rsid w:val="00C26EAA"/>
    <w:rsid w:val="00C3020D"/>
    <w:rsid w:val="00C302A6"/>
    <w:rsid w:val="00C330CF"/>
    <w:rsid w:val="00C34183"/>
    <w:rsid w:val="00C3477F"/>
    <w:rsid w:val="00C360AE"/>
    <w:rsid w:val="00C54412"/>
    <w:rsid w:val="00C54A83"/>
    <w:rsid w:val="00C56C06"/>
    <w:rsid w:val="00C6402B"/>
    <w:rsid w:val="00C70EFC"/>
    <w:rsid w:val="00C7350A"/>
    <w:rsid w:val="00C75F7A"/>
    <w:rsid w:val="00C76C12"/>
    <w:rsid w:val="00C80A24"/>
    <w:rsid w:val="00C840A1"/>
    <w:rsid w:val="00C85872"/>
    <w:rsid w:val="00CA227D"/>
    <w:rsid w:val="00CA5104"/>
    <w:rsid w:val="00CA5ACE"/>
    <w:rsid w:val="00CB2E07"/>
    <w:rsid w:val="00CB3FFE"/>
    <w:rsid w:val="00CC3E44"/>
    <w:rsid w:val="00CC78A1"/>
    <w:rsid w:val="00CD75F5"/>
    <w:rsid w:val="00CD7B1D"/>
    <w:rsid w:val="00CE147A"/>
    <w:rsid w:val="00CE1F0A"/>
    <w:rsid w:val="00CE20A4"/>
    <w:rsid w:val="00D0673D"/>
    <w:rsid w:val="00D07367"/>
    <w:rsid w:val="00D1431E"/>
    <w:rsid w:val="00D15545"/>
    <w:rsid w:val="00D15B70"/>
    <w:rsid w:val="00D206AC"/>
    <w:rsid w:val="00D23F18"/>
    <w:rsid w:val="00D279CC"/>
    <w:rsid w:val="00D3126A"/>
    <w:rsid w:val="00D31511"/>
    <w:rsid w:val="00D34519"/>
    <w:rsid w:val="00D3467D"/>
    <w:rsid w:val="00D35E59"/>
    <w:rsid w:val="00D43E47"/>
    <w:rsid w:val="00D479CB"/>
    <w:rsid w:val="00D536DC"/>
    <w:rsid w:val="00D53CDB"/>
    <w:rsid w:val="00D55BA1"/>
    <w:rsid w:val="00D57CD2"/>
    <w:rsid w:val="00D60BB6"/>
    <w:rsid w:val="00D638C8"/>
    <w:rsid w:val="00D71422"/>
    <w:rsid w:val="00D8012B"/>
    <w:rsid w:val="00D82ADF"/>
    <w:rsid w:val="00D85658"/>
    <w:rsid w:val="00D8681D"/>
    <w:rsid w:val="00D86B93"/>
    <w:rsid w:val="00D87E7E"/>
    <w:rsid w:val="00D93C13"/>
    <w:rsid w:val="00D963CE"/>
    <w:rsid w:val="00DA2748"/>
    <w:rsid w:val="00DA5EA2"/>
    <w:rsid w:val="00DA6C35"/>
    <w:rsid w:val="00DB19DD"/>
    <w:rsid w:val="00DB1B55"/>
    <w:rsid w:val="00DB6DD7"/>
    <w:rsid w:val="00DB75C1"/>
    <w:rsid w:val="00DC4D0C"/>
    <w:rsid w:val="00DC63DA"/>
    <w:rsid w:val="00DD4F16"/>
    <w:rsid w:val="00DD6671"/>
    <w:rsid w:val="00DD7C0F"/>
    <w:rsid w:val="00DE4EF1"/>
    <w:rsid w:val="00DF592A"/>
    <w:rsid w:val="00DF5D73"/>
    <w:rsid w:val="00E03D70"/>
    <w:rsid w:val="00E127E8"/>
    <w:rsid w:val="00E12B97"/>
    <w:rsid w:val="00E13D77"/>
    <w:rsid w:val="00E1589C"/>
    <w:rsid w:val="00E166BB"/>
    <w:rsid w:val="00E2034C"/>
    <w:rsid w:val="00E208FF"/>
    <w:rsid w:val="00E20C36"/>
    <w:rsid w:val="00E216BD"/>
    <w:rsid w:val="00E21F3D"/>
    <w:rsid w:val="00E2427B"/>
    <w:rsid w:val="00E26628"/>
    <w:rsid w:val="00E2736A"/>
    <w:rsid w:val="00E33D48"/>
    <w:rsid w:val="00E3464B"/>
    <w:rsid w:val="00E35FD0"/>
    <w:rsid w:val="00E4049C"/>
    <w:rsid w:val="00E40977"/>
    <w:rsid w:val="00E43F41"/>
    <w:rsid w:val="00E46A5B"/>
    <w:rsid w:val="00E522D8"/>
    <w:rsid w:val="00E5267A"/>
    <w:rsid w:val="00E52802"/>
    <w:rsid w:val="00E535EF"/>
    <w:rsid w:val="00E538B0"/>
    <w:rsid w:val="00E559B4"/>
    <w:rsid w:val="00E6213A"/>
    <w:rsid w:val="00E63E2E"/>
    <w:rsid w:val="00E66493"/>
    <w:rsid w:val="00E67F3B"/>
    <w:rsid w:val="00E717C4"/>
    <w:rsid w:val="00E75035"/>
    <w:rsid w:val="00E837F9"/>
    <w:rsid w:val="00E87F0F"/>
    <w:rsid w:val="00E90366"/>
    <w:rsid w:val="00E90EC9"/>
    <w:rsid w:val="00E9384A"/>
    <w:rsid w:val="00E94E2C"/>
    <w:rsid w:val="00E9558F"/>
    <w:rsid w:val="00EA3837"/>
    <w:rsid w:val="00EA4ECF"/>
    <w:rsid w:val="00EA683F"/>
    <w:rsid w:val="00EC620F"/>
    <w:rsid w:val="00ED410F"/>
    <w:rsid w:val="00ED4367"/>
    <w:rsid w:val="00EE3AFC"/>
    <w:rsid w:val="00EE44A6"/>
    <w:rsid w:val="00EF55F7"/>
    <w:rsid w:val="00F00553"/>
    <w:rsid w:val="00F00B00"/>
    <w:rsid w:val="00F00B18"/>
    <w:rsid w:val="00F00B62"/>
    <w:rsid w:val="00F014B8"/>
    <w:rsid w:val="00F035CE"/>
    <w:rsid w:val="00F05139"/>
    <w:rsid w:val="00F07573"/>
    <w:rsid w:val="00F10E76"/>
    <w:rsid w:val="00F1291F"/>
    <w:rsid w:val="00F15E11"/>
    <w:rsid w:val="00F1670B"/>
    <w:rsid w:val="00F2002C"/>
    <w:rsid w:val="00F27FE7"/>
    <w:rsid w:val="00F30F4D"/>
    <w:rsid w:val="00F36DD5"/>
    <w:rsid w:val="00F40154"/>
    <w:rsid w:val="00F4188E"/>
    <w:rsid w:val="00F41E43"/>
    <w:rsid w:val="00F4555D"/>
    <w:rsid w:val="00F54ACB"/>
    <w:rsid w:val="00F54B9F"/>
    <w:rsid w:val="00F54D94"/>
    <w:rsid w:val="00F56AEF"/>
    <w:rsid w:val="00F60341"/>
    <w:rsid w:val="00F62331"/>
    <w:rsid w:val="00F62B9D"/>
    <w:rsid w:val="00F67855"/>
    <w:rsid w:val="00F7352E"/>
    <w:rsid w:val="00F77A36"/>
    <w:rsid w:val="00F811D2"/>
    <w:rsid w:val="00F817BB"/>
    <w:rsid w:val="00F85816"/>
    <w:rsid w:val="00F862EE"/>
    <w:rsid w:val="00F86D46"/>
    <w:rsid w:val="00F90674"/>
    <w:rsid w:val="00F915BE"/>
    <w:rsid w:val="00F93A55"/>
    <w:rsid w:val="00F9592A"/>
    <w:rsid w:val="00F96FFB"/>
    <w:rsid w:val="00F977A4"/>
    <w:rsid w:val="00FA0729"/>
    <w:rsid w:val="00FA0EA7"/>
    <w:rsid w:val="00FA3A92"/>
    <w:rsid w:val="00FA549A"/>
    <w:rsid w:val="00FA7EEF"/>
    <w:rsid w:val="00FB1F00"/>
    <w:rsid w:val="00FB3B0B"/>
    <w:rsid w:val="00FB619E"/>
    <w:rsid w:val="00FC07E6"/>
    <w:rsid w:val="00FC0D80"/>
    <w:rsid w:val="00FD6CBC"/>
    <w:rsid w:val="00FD6D65"/>
    <w:rsid w:val="00FD6F3A"/>
    <w:rsid w:val="00FE1F32"/>
    <w:rsid w:val="00FE54DE"/>
    <w:rsid w:val="00FE7C87"/>
    <w:rsid w:val="00FF00AE"/>
    <w:rsid w:val="00FF1BC0"/>
    <w:rsid w:val="00FF2E66"/>
    <w:rsid w:val="00FF53B1"/>
    <w:rsid w:val="00FF68DC"/>
    <w:rsid w:val="00FF7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35E3"/>
  <w15:docId w15:val="{7BBE80EA-18BB-4B57-9CD6-C35AE81B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E66"/>
    <w:rPr>
      <w:rFonts w:ascii="Franklin Gothic Book" w:hAnsi="Franklin Gothic Book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B82"/>
    <w:pPr>
      <w:pBdr>
        <w:top w:val="single" w:sz="24" w:space="1" w:color="D1D1D1"/>
        <w:left w:val="single" w:sz="24" w:space="4" w:color="D1D1D1"/>
        <w:bottom w:val="single" w:sz="24" w:space="1" w:color="D1D1D1"/>
        <w:right w:val="single" w:sz="24" w:space="4" w:color="D1D1D1"/>
      </w:pBdr>
      <w:shd w:val="clear" w:color="auto" w:fill="D1D1D1"/>
      <w:jc w:val="center"/>
      <w:outlineLvl w:val="0"/>
    </w:pPr>
    <w:rPr>
      <w:caps/>
      <w:color w:val="FFFFFF" w:themeColor="background1"/>
      <w:spacing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9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5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B19DD"/>
    <w:pPr>
      <w:numPr>
        <w:numId w:val="18"/>
      </w:numPr>
      <w:ind w:left="270" w:hanging="270"/>
      <w:contextualSpacing/>
    </w:pPr>
    <w:rPr>
      <w:lang w:val="fr-FR"/>
    </w:rPr>
  </w:style>
  <w:style w:type="paragraph" w:styleId="NoSpacing">
    <w:name w:val="No Spacing"/>
    <w:uiPriority w:val="1"/>
    <w:qFormat/>
    <w:rsid w:val="00814C5C"/>
    <w:rPr>
      <w:sz w:val="22"/>
      <w:szCs w:val="22"/>
    </w:rPr>
  </w:style>
  <w:style w:type="paragraph" w:customStyle="1" w:styleId="Contactinfo">
    <w:name w:val="Contact info"/>
    <w:basedOn w:val="Normal"/>
    <w:qFormat/>
    <w:rsid w:val="00427D97"/>
    <w:pPr>
      <w:tabs>
        <w:tab w:val="right" w:pos="8550"/>
      </w:tabs>
    </w:pPr>
  </w:style>
  <w:style w:type="paragraph" w:customStyle="1" w:styleId="Bullets">
    <w:name w:val="Bullets"/>
    <w:basedOn w:val="Normal"/>
    <w:qFormat/>
    <w:rsid w:val="00D86B93"/>
    <w:pPr>
      <w:numPr>
        <w:numId w:val="10"/>
      </w:numPr>
      <w:tabs>
        <w:tab w:val="clear" w:pos="720"/>
        <w:tab w:val="num" w:pos="360"/>
      </w:tabs>
      <w:ind w:left="360"/>
      <w:jc w:val="both"/>
      <w:outlineLvl w:val="0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14B82"/>
    <w:rPr>
      <w:rFonts w:ascii="Franklin Gothic Book" w:hAnsi="Franklin Gothic Book" w:cs="Arial"/>
      <w:caps/>
      <w:color w:val="FFFFFF" w:themeColor="background1"/>
      <w:spacing w:val="60"/>
      <w:shd w:val="clear" w:color="auto" w:fill="D1D1D1"/>
    </w:rPr>
  </w:style>
  <w:style w:type="character" w:customStyle="1" w:styleId="Heading2Char">
    <w:name w:val="Heading 2 Char"/>
    <w:basedOn w:val="DefaultParagraphFont"/>
    <w:link w:val="Heading2"/>
    <w:uiPriority w:val="9"/>
    <w:rsid w:val="00D86B9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32"/>
    <w:rPr>
      <w:rFonts w:ascii="Tahoma" w:hAnsi="Tahoma" w:cs="Tahoma"/>
      <w:sz w:val="16"/>
      <w:szCs w:val="16"/>
    </w:rPr>
  </w:style>
  <w:style w:type="paragraph" w:customStyle="1" w:styleId="Year">
    <w:name w:val="Year"/>
    <w:basedOn w:val="Normal"/>
    <w:qFormat/>
    <w:rsid w:val="0077393F"/>
    <w:pPr>
      <w:spacing w:before="20"/>
      <w:jc w:val="right"/>
    </w:pPr>
    <w:rPr>
      <w:sz w:val="16"/>
      <w:szCs w:val="16"/>
    </w:rPr>
  </w:style>
  <w:style w:type="paragraph" w:customStyle="1" w:styleId="OrangeBackText">
    <w:name w:val="Orange Back Text"/>
    <w:basedOn w:val="Normal"/>
    <w:link w:val="OrangeBackTextChar"/>
    <w:qFormat/>
    <w:rsid w:val="00DB19DD"/>
    <w:pPr>
      <w:pBdr>
        <w:top w:val="single" w:sz="24" w:space="0" w:color="FF7664"/>
        <w:left w:val="single" w:sz="24" w:space="0" w:color="FF7664"/>
        <w:bottom w:val="single" w:sz="24" w:space="0" w:color="FF7664"/>
        <w:right w:val="single" w:sz="24" w:space="0" w:color="FF7664"/>
      </w:pBdr>
      <w:shd w:val="clear" w:color="auto" w:fill="FF7664"/>
    </w:pPr>
    <w:rPr>
      <w:color w:val="FFFFFF" w:themeColor="background1"/>
    </w:rPr>
  </w:style>
  <w:style w:type="paragraph" w:customStyle="1" w:styleId="SkillSquares">
    <w:name w:val="Skill Squares"/>
    <w:basedOn w:val="Year"/>
    <w:qFormat/>
    <w:rsid w:val="00096692"/>
    <w:rPr>
      <w:rFonts w:ascii="Cambria" w:hAnsi="Cambria"/>
      <w:color w:val="D9D9D9"/>
    </w:rPr>
  </w:style>
  <w:style w:type="character" w:customStyle="1" w:styleId="Name">
    <w:name w:val="Name"/>
    <w:basedOn w:val="DefaultParagraphFont"/>
    <w:uiPriority w:val="1"/>
    <w:qFormat/>
    <w:rsid w:val="00DB19DD"/>
    <w:rPr>
      <w:b/>
      <w:spacing w:val="60"/>
      <w:sz w:val="28"/>
      <w:szCs w:val="28"/>
    </w:rPr>
  </w:style>
  <w:style w:type="paragraph" w:customStyle="1" w:styleId="Dates">
    <w:name w:val="Dates"/>
    <w:basedOn w:val="Normal"/>
    <w:qFormat/>
    <w:rsid w:val="00FF2E66"/>
    <w:pPr>
      <w:jc w:val="center"/>
    </w:pPr>
  </w:style>
  <w:style w:type="paragraph" w:customStyle="1" w:styleId="GreenBackText">
    <w:name w:val="Green Back Text"/>
    <w:basedOn w:val="Normal"/>
    <w:link w:val="GreenBackTextChar"/>
    <w:qFormat/>
    <w:rsid w:val="00DB19DD"/>
    <w:pPr>
      <w:pBdr>
        <w:top w:val="single" w:sz="24" w:space="0" w:color="A9C06D"/>
        <w:left w:val="single" w:sz="24" w:space="5" w:color="A9C06D"/>
        <w:bottom w:val="single" w:sz="24" w:space="0" w:color="A9C06D"/>
        <w:right w:val="single" w:sz="24" w:space="0" w:color="A9C06D"/>
      </w:pBdr>
      <w:shd w:val="clear" w:color="auto" w:fill="A9C06D"/>
    </w:pPr>
    <w:rPr>
      <w:color w:val="FFFFFF" w:themeColor="background1"/>
    </w:rPr>
  </w:style>
  <w:style w:type="paragraph" w:customStyle="1" w:styleId="BlueBackText">
    <w:name w:val="Blue Back Text"/>
    <w:basedOn w:val="Normal"/>
    <w:link w:val="BlueBackTextChar"/>
    <w:qFormat/>
    <w:rsid w:val="00DB19DD"/>
    <w:pPr>
      <w:pBdr>
        <w:top w:val="single" w:sz="24" w:space="0" w:color="3E7AA2"/>
        <w:left w:val="single" w:sz="24" w:space="0" w:color="3E7AA2"/>
        <w:bottom w:val="single" w:sz="24" w:space="0" w:color="3E7AA2"/>
        <w:right w:val="single" w:sz="24" w:space="0" w:color="3E7AA2"/>
      </w:pBdr>
      <w:shd w:val="clear" w:color="auto" w:fill="3E7AA2"/>
    </w:pPr>
    <w:rPr>
      <w:color w:val="FFFFFF" w:themeColor="background1"/>
    </w:rPr>
  </w:style>
  <w:style w:type="character" w:customStyle="1" w:styleId="GreenBackTextChar">
    <w:name w:val="Green Back Text Char"/>
    <w:basedOn w:val="DefaultParagraphFont"/>
    <w:link w:val="GreenBackText"/>
    <w:rsid w:val="00DB19DD"/>
    <w:rPr>
      <w:rFonts w:ascii="Franklin Gothic Book" w:hAnsi="Franklin Gothic Book" w:cs="Arial"/>
      <w:color w:val="FFFFFF" w:themeColor="background1"/>
      <w:shd w:val="clear" w:color="auto" w:fill="A9C06D"/>
    </w:rPr>
  </w:style>
  <w:style w:type="character" w:customStyle="1" w:styleId="OrangeBackTextChar">
    <w:name w:val="Orange Back Text Char"/>
    <w:basedOn w:val="DefaultParagraphFont"/>
    <w:link w:val="OrangeBackText"/>
    <w:rsid w:val="00DB19DD"/>
    <w:rPr>
      <w:rFonts w:ascii="Franklin Gothic Book" w:hAnsi="Franklin Gothic Book" w:cs="Arial"/>
      <w:color w:val="FFFFFF" w:themeColor="background1"/>
      <w:shd w:val="clear" w:color="auto" w:fill="FF7664"/>
    </w:rPr>
  </w:style>
  <w:style w:type="paragraph" w:customStyle="1" w:styleId="YellowBackText">
    <w:name w:val="Yellow Back Text"/>
    <w:basedOn w:val="Normal"/>
    <w:link w:val="YellowBackTextChar"/>
    <w:qFormat/>
    <w:rsid w:val="00DB19DD"/>
    <w:pPr>
      <w:pBdr>
        <w:top w:val="single" w:sz="24" w:space="0" w:color="FFAD08"/>
        <w:left w:val="single" w:sz="24" w:space="0" w:color="FFAD08"/>
        <w:bottom w:val="single" w:sz="24" w:space="0" w:color="FFAD08"/>
        <w:right w:val="single" w:sz="24" w:space="0" w:color="FFAD08"/>
      </w:pBdr>
      <w:shd w:val="clear" w:color="auto" w:fill="FFAD08"/>
    </w:pPr>
    <w:rPr>
      <w:color w:val="FFFFFF" w:themeColor="background1"/>
    </w:rPr>
  </w:style>
  <w:style w:type="character" w:customStyle="1" w:styleId="BlueBackTextChar">
    <w:name w:val="Blue Back Text Char"/>
    <w:basedOn w:val="DefaultParagraphFont"/>
    <w:link w:val="BlueBackText"/>
    <w:rsid w:val="00DB19DD"/>
    <w:rPr>
      <w:rFonts w:ascii="Franklin Gothic Book" w:hAnsi="Franklin Gothic Book" w:cs="Arial"/>
      <w:color w:val="FFFFFF" w:themeColor="background1"/>
      <w:shd w:val="clear" w:color="auto" w:fill="3E7AA2"/>
    </w:rPr>
  </w:style>
  <w:style w:type="character" w:customStyle="1" w:styleId="YellowBackTextChar">
    <w:name w:val="Yellow Back Text Char"/>
    <w:basedOn w:val="DefaultParagraphFont"/>
    <w:link w:val="YellowBackText"/>
    <w:rsid w:val="00DB19DD"/>
    <w:rPr>
      <w:rFonts w:ascii="Franklin Gothic Book" w:hAnsi="Franklin Gothic Book" w:cs="Arial"/>
      <w:color w:val="FFFFFF" w:themeColor="background1"/>
      <w:shd w:val="clear" w:color="auto" w:fill="FFAD08"/>
    </w:rPr>
  </w:style>
  <w:style w:type="character" w:styleId="Hyperlink">
    <w:name w:val="Hyperlink"/>
    <w:basedOn w:val="DefaultParagraphFont"/>
    <w:uiPriority w:val="99"/>
    <w:unhideWhenUsed/>
    <w:rsid w:val="0012208C"/>
    <w:rPr>
      <w:color w:val="0000FF"/>
      <w:u w:val="single"/>
    </w:rPr>
  </w:style>
  <w:style w:type="character" w:customStyle="1" w:styleId="WW8Num1z1">
    <w:name w:val="WW8Num1z1"/>
    <w:rsid w:val="000B3AAF"/>
  </w:style>
  <w:style w:type="character" w:customStyle="1" w:styleId="Heading3Char">
    <w:name w:val="Heading 3 Char"/>
    <w:basedOn w:val="DefaultParagraphFont"/>
    <w:link w:val="Heading3"/>
    <w:uiPriority w:val="9"/>
    <w:semiHidden/>
    <w:rsid w:val="00AF0B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117"/>
    <w:rPr>
      <w:rFonts w:ascii="Franklin Gothic Book" w:hAnsi="Franklin Gothic Book" w:cs="Arial"/>
    </w:rPr>
  </w:style>
  <w:style w:type="paragraph" w:styleId="Footer">
    <w:name w:val="footer"/>
    <w:basedOn w:val="Normal"/>
    <w:link w:val="FooterChar"/>
    <w:uiPriority w:val="99"/>
    <w:unhideWhenUsed/>
    <w:rsid w:val="00A87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17"/>
    <w:rPr>
      <w:rFonts w:ascii="Franklin Gothic Book" w:hAnsi="Franklin Gothic Book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it.mittal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arpitmittal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E89D-A2FF-45A5-A039-EA8F1840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3638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Arpit Mittal</cp:lastModifiedBy>
  <cp:revision>823</cp:revision>
  <cp:lastPrinted>2017-05-13T17:10:00Z</cp:lastPrinted>
  <dcterms:created xsi:type="dcterms:W3CDTF">2014-03-21T21:07:00Z</dcterms:created>
  <dcterms:modified xsi:type="dcterms:W3CDTF">2017-06-08T10:13:00Z</dcterms:modified>
</cp:coreProperties>
</file>